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43CA7" w14:textId="0AB7BD12" w:rsidR="00716EE2" w:rsidRPr="00716EE2" w:rsidRDefault="00716EE2" w:rsidP="00716EE2">
      <w:pPr>
        <w:jc w:val="center"/>
        <w:rPr>
          <w:b/>
        </w:rPr>
      </w:pPr>
      <w:r w:rsidRPr="00716EE2">
        <w:rPr>
          <w:b/>
        </w:rPr>
        <w:t>Summary of the previous meeting</w:t>
      </w:r>
    </w:p>
    <w:p w14:paraId="45DD0C51" w14:textId="77777777" w:rsidR="00716EE2" w:rsidRDefault="00716EE2" w:rsidP="00BB1C9E">
      <w:pPr>
        <w:jc w:val="both"/>
      </w:pPr>
    </w:p>
    <w:p w14:paraId="72DDCD5A" w14:textId="4131C9D4" w:rsidR="00400135" w:rsidRDefault="00400135" w:rsidP="00BB1C9E">
      <w:pPr>
        <w:jc w:val="both"/>
      </w:pPr>
      <w:r>
        <w:t>List of possible anamorphosis problems:</w:t>
      </w:r>
    </w:p>
    <w:p w14:paraId="421BD7C7" w14:textId="293BCDDF" w:rsidR="00400135" w:rsidRDefault="00400135" w:rsidP="00BB1C9E">
      <w:pPr>
        <w:jc w:val="both"/>
      </w:pPr>
    </w:p>
    <w:p w14:paraId="0B668BB1" w14:textId="4B62618D" w:rsidR="00400135" w:rsidRDefault="003559C1" w:rsidP="00BB1C9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82E4B" wp14:editId="34B51644">
                <wp:simplePos x="0" y="0"/>
                <wp:positionH relativeFrom="column">
                  <wp:posOffset>1257300</wp:posOffset>
                </wp:positionH>
                <wp:positionV relativeFrom="paragraph">
                  <wp:posOffset>120650</wp:posOffset>
                </wp:positionV>
                <wp:extent cx="457200" cy="114300"/>
                <wp:effectExtent l="50800" t="25400" r="76200" b="889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.5pt" to="135pt,1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00135">
        <w:tab/>
      </w:r>
      <w:r w:rsidR="00400135">
        <w:tab/>
      </w:r>
      <w:r w:rsidR="00400135">
        <w:tab/>
      </w:r>
      <w:r w:rsidR="00400135">
        <w:tab/>
        <w:t>Plane</w:t>
      </w:r>
    </w:p>
    <w:p w14:paraId="2F165121" w14:textId="3AF287AA" w:rsidR="00BB1C9E" w:rsidRDefault="003559C1" w:rsidP="0040013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B6EB8" wp14:editId="707D50D1">
                <wp:simplePos x="0" y="0"/>
                <wp:positionH relativeFrom="column">
                  <wp:posOffset>1257300</wp:posOffset>
                </wp:positionH>
                <wp:positionV relativeFrom="paragraph">
                  <wp:posOffset>56515</wp:posOffset>
                </wp:positionV>
                <wp:extent cx="457200" cy="0"/>
                <wp:effectExtent l="50800" t="25400" r="762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4.45pt" to="135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D9FC9C" wp14:editId="7B619292">
                <wp:simplePos x="0" y="0"/>
                <wp:positionH relativeFrom="column">
                  <wp:posOffset>1257300</wp:posOffset>
                </wp:positionH>
                <wp:positionV relativeFrom="paragraph">
                  <wp:posOffset>56515</wp:posOffset>
                </wp:positionV>
                <wp:extent cx="457200" cy="22860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4.45pt" to="135pt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9BA52" wp14:editId="3698AF58">
                <wp:simplePos x="0" y="0"/>
                <wp:positionH relativeFrom="column">
                  <wp:posOffset>571500</wp:posOffset>
                </wp:positionH>
                <wp:positionV relativeFrom="paragraph">
                  <wp:posOffset>170815</wp:posOffset>
                </wp:positionV>
                <wp:extent cx="228600" cy="228600"/>
                <wp:effectExtent l="50800" t="25400" r="762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3.45pt" to="63pt,3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00135">
        <w:tab/>
      </w:r>
      <w:r w:rsidR="00400135">
        <w:tab/>
        <w:t>Flat</w:t>
      </w:r>
      <w:r w:rsidR="00400135">
        <w:tab/>
      </w:r>
      <w:r w:rsidR="00400135">
        <w:tab/>
        <w:t>Cylindrical</w:t>
      </w:r>
    </w:p>
    <w:p w14:paraId="74F4D8BD" w14:textId="798F95FA" w:rsidR="00400135" w:rsidRDefault="00400135" w:rsidP="00BB1C9E">
      <w:pPr>
        <w:jc w:val="both"/>
      </w:pPr>
      <w:r>
        <w:t>Image</w:t>
      </w:r>
      <w:r>
        <w:tab/>
      </w:r>
      <w:r>
        <w:tab/>
      </w:r>
      <w:r>
        <w:tab/>
      </w:r>
      <w:r>
        <w:tab/>
        <w:t>Cone</w:t>
      </w:r>
    </w:p>
    <w:p w14:paraId="294E3FD1" w14:textId="1497F440" w:rsidR="00400135" w:rsidRDefault="003559C1" w:rsidP="00BB1C9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FCBAC" wp14:editId="292016B1">
                <wp:simplePos x="0" y="0"/>
                <wp:positionH relativeFrom="column">
                  <wp:posOffset>571500</wp:posOffset>
                </wp:positionH>
                <wp:positionV relativeFrom="paragraph">
                  <wp:posOffset>41910</wp:posOffset>
                </wp:positionV>
                <wp:extent cx="228600" cy="228600"/>
                <wp:effectExtent l="50800" t="25400" r="762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.3pt" to="63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00135">
        <w:t>Warping</w:t>
      </w:r>
    </w:p>
    <w:p w14:paraId="57102046" w14:textId="007DADB3" w:rsidR="00400135" w:rsidRDefault="001A5864" w:rsidP="00BB1C9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04840" wp14:editId="129242E3">
                <wp:simplePos x="0" y="0"/>
                <wp:positionH relativeFrom="column">
                  <wp:posOffset>1257300</wp:posOffset>
                </wp:positionH>
                <wp:positionV relativeFrom="paragraph">
                  <wp:posOffset>92075</wp:posOffset>
                </wp:positionV>
                <wp:extent cx="4572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7.25pt" to="135pt,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00135">
        <w:tab/>
      </w:r>
      <w:r w:rsidR="00400135">
        <w:tab/>
        <w:t>3D</w:t>
      </w:r>
      <w:r w:rsidR="00400135">
        <w:tab/>
      </w:r>
      <w:r w:rsidR="00400135">
        <w:tab/>
        <w:t>Cylindrical -&gt; possibly using a 3D printer?</w:t>
      </w:r>
    </w:p>
    <w:p w14:paraId="063336A9" w14:textId="33708206" w:rsidR="00A05F61" w:rsidRDefault="00A05F61"/>
    <w:p w14:paraId="75C4926F" w14:textId="79A543E9" w:rsidR="00BB1C9E" w:rsidRDefault="001A5864" w:rsidP="00BB1C9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682EE" wp14:editId="4CB29259">
                <wp:simplePos x="0" y="0"/>
                <wp:positionH relativeFrom="column">
                  <wp:posOffset>685800</wp:posOffset>
                </wp:positionH>
                <wp:positionV relativeFrom="paragraph">
                  <wp:posOffset>77470</wp:posOffset>
                </wp:positionV>
                <wp:extent cx="114300" cy="114300"/>
                <wp:effectExtent l="50800" t="25400" r="63500" b="889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6.1pt" to="63pt,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9C4A17" wp14:editId="46F7C0DC">
                <wp:simplePos x="0" y="0"/>
                <wp:positionH relativeFrom="column">
                  <wp:posOffset>685800</wp:posOffset>
                </wp:positionH>
                <wp:positionV relativeFrom="paragraph">
                  <wp:posOffset>77470</wp:posOffset>
                </wp:positionV>
                <wp:extent cx="114300" cy="0"/>
                <wp:effectExtent l="50800" t="25400" r="63500" b="1016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6.1pt" to="63pt,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00135">
        <w:t>Projection</w:t>
      </w:r>
      <w:r w:rsidR="00400135">
        <w:tab/>
        <w:t>multi</w:t>
      </w:r>
      <w:r>
        <w:t>-</w:t>
      </w:r>
      <w:r w:rsidR="00400135">
        <w:t>planar</w:t>
      </w:r>
    </w:p>
    <w:p w14:paraId="17FACDA8" w14:textId="4BE119A7" w:rsidR="00400135" w:rsidRDefault="00400135" w:rsidP="00BB1C9E">
      <w:pPr>
        <w:jc w:val="both"/>
      </w:pPr>
      <w:r>
        <w:tab/>
      </w:r>
      <w:r>
        <w:tab/>
      </w:r>
      <w:r w:rsidR="001A5864">
        <w:t>n</w:t>
      </w:r>
      <w:r>
        <w:t>on</w:t>
      </w:r>
      <w:r w:rsidR="001A5864">
        <w:t>-</w:t>
      </w:r>
      <w:r>
        <w:t>planar</w:t>
      </w:r>
    </w:p>
    <w:p w14:paraId="1132B080" w14:textId="77777777" w:rsidR="00BB1C9E" w:rsidRDefault="00BB1C9E" w:rsidP="00BB1C9E">
      <w:pPr>
        <w:jc w:val="both"/>
      </w:pPr>
    </w:p>
    <w:p w14:paraId="55130C46" w14:textId="77777777" w:rsidR="009C1F20" w:rsidRDefault="009C1F20" w:rsidP="00BB1C9E">
      <w:pPr>
        <w:jc w:val="both"/>
      </w:pPr>
    </w:p>
    <w:p w14:paraId="780DB080" w14:textId="31C10614" w:rsidR="009C1F20" w:rsidRDefault="009C1F20" w:rsidP="00BB1C9E">
      <w:pPr>
        <w:jc w:val="both"/>
      </w:pPr>
      <w:r>
        <w:t xml:space="preserve">Keith’s email: </w:t>
      </w:r>
    </w:p>
    <w:p w14:paraId="5BACF7A2" w14:textId="6A786FD8" w:rsidR="009C1F20" w:rsidRPr="009C1F20" w:rsidRDefault="009C1F20" w:rsidP="009C1F20">
      <w:pPr>
        <w:rPr>
          <w:rFonts w:ascii="Arial" w:eastAsia="Times New Roman" w:hAnsi="Arial" w:cs="Times New Roman"/>
          <w:color w:val="222222"/>
          <w:sz w:val="20"/>
          <w:szCs w:val="20"/>
          <w:u w:val="single"/>
          <w:shd w:val="clear" w:color="auto" w:fill="FFFFFF"/>
        </w:rPr>
      </w:pPr>
      <w:r w:rsidRPr="00BB1C9E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BB1C9E">
        <w:rPr>
          <w:rFonts w:ascii="Times" w:eastAsia="Times New Roman" w:hAnsi="Times" w:cs="Times New Roman"/>
          <w:sz w:val="20"/>
          <w:szCs w:val="20"/>
        </w:rPr>
        <w:instrText xml:space="preserve"> HYPERLINK "https://s-media-cache-ec0.pinimg.com/originals/e5/e4/99/e5e499ab7ca3c762b097b8837ffc8dd0.jpg" \t "_blank" </w:instrText>
      </w:r>
      <w:r w:rsidRPr="00BB1C9E">
        <w:rPr>
          <w:rFonts w:ascii="Times" w:eastAsia="Times New Roman" w:hAnsi="Times" w:cs="Times New Roman"/>
          <w:sz w:val="20"/>
          <w:szCs w:val="20"/>
        </w:rPr>
      </w:r>
      <w:r w:rsidRPr="00BB1C9E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BB1C9E">
        <w:rPr>
          <w:rFonts w:ascii="Arial" w:eastAsia="Times New Roman" w:hAnsi="Arial" w:cs="Times New Roman"/>
          <w:color w:val="1155CC"/>
          <w:sz w:val="20"/>
          <w:szCs w:val="20"/>
          <w:u w:val="single"/>
          <w:shd w:val="clear" w:color="auto" w:fill="FFFFFF"/>
        </w:rPr>
        <w:t>https://s-media-cache-ec0.pinimg.com/originals/e5/e4/99/e5e499ab7ca3c762b097b8837ffc8dd0.jpg</w:t>
      </w:r>
      <w:r w:rsidRPr="00BB1C9E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15A4E549" w14:textId="77777777" w:rsidR="009C1F20" w:rsidRPr="00BB1C9E" w:rsidRDefault="009C1F20" w:rsidP="009C1F20"/>
    <w:p w14:paraId="71FCD66B" w14:textId="77777777" w:rsidR="009C1F20" w:rsidRPr="00BB1C9E" w:rsidRDefault="009C1F20" w:rsidP="009C1F20">
      <w:r>
        <w:rPr>
          <w:noProof/>
        </w:rPr>
        <w:drawing>
          <wp:inline distT="0" distB="0" distL="0" distR="0" wp14:anchorId="1312E817" wp14:editId="575E704E">
            <wp:extent cx="44958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A9DB" w14:textId="77777777" w:rsidR="009C1F20" w:rsidRPr="00BB1C9E" w:rsidRDefault="009C1F20" w:rsidP="009C1F20"/>
    <w:p w14:paraId="60A9E1DC" w14:textId="77777777" w:rsidR="00BB1C9E" w:rsidRDefault="00BB1C9E" w:rsidP="00BB1C9E">
      <w:pPr>
        <w:jc w:val="both"/>
      </w:pPr>
    </w:p>
    <w:p w14:paraId="01038266" w14:textId="77777777" w:rsidR="009C1F20" w:rsidRDefault="009C1F20" w:rsidP="00BB1C9E">
      <w:pPr>
        <w:jc w:val="both"/>
      </w:pPr>
    </w:p>
    <w:p w14:paraId="7EAE413E" w14:textId="77777777" w:rsidR="009C1F20" w:rsidRDefault="009C1F20" w:rsidP="00BB1C9E">
      <w:pPr>
        <w:jc w:val="both"/>
      </w:pPr>
    </w:p>
    <w:p w14:paraId="7E09DE95" w14:textId="77777777" w:rsidR="009C1F20" w:rsidRDefault="009C1F20" w:rsidP="00BB1C9E">
      <w:pPr>
        <w:jc w:val="both"/>
      </w:pPr>
    </w:p>
    <w:p w14:paraId="4401C234" w14:textId="77777777" w:rsidR="003A0F44" w:rsidRDefault="003A0F44" w:rsidP="00BB1C9E">
      <w:pPr>
        <w:jc w:val="both"/>
      </w:pPr>
    </w:p>
    <w:p w14:paraId="56CABF8E" w14:textId="77777777" w:rsidR="009C1F20" w:rsidRDefault="009C1F20" w:rsidP="00BB1C9E">
      <w:pPr>
        <w:jc w:val="both"/>
      </w:pPr>
    </w:p>
    <w:p w14:paraId="4C1B658B" w14:textId="77777777" w:rsidR="009C1F20" w:rsidRDefault="009C1F20" w:rsidP="00BB1C9E">
      <w:pPr>
        <w:jc w:val="both"/>
      </w:pPr>
    </w:p>
    <w:p w14:paraId="5213749D" w14:textId="77777777" w:rsidR="009C1F20" w:rsidRDefault="009C1F20" w:rsidP="00BB1C9E">
      <w:pPr>
        <w:jc w:val="both"/>
      </w:pPr>
    </w:p>
    <w:p w14:paraId="33F1C3AD" w14:textId="77777777" w:rsidR="00425128" w:rsidRDefault="00425128" w:rsidP="00BB1C9E">
      <w:pPr>
        <w:jc w:val="both"/>
      </w:pPr>
    </w:p>
    <w:p w14:paraId="5CEC893B" w14:textId="79597DEA" w:rsidR="00425128" w:rsidRDefault="00425128" w:rsidP="00BB1C9E">
      <w:pPr>
        <w:jc w:val="both"/>
      </w:pPr>
      <w:r>
        <w:lastRenderedPageBreak/>
        <w:t>I have not made a lot of progress since the last meeting, but here is what I think I should do for the next meeting:</w:t>
      </w:r>
    </w:p>
    <w:p w14:paraId="79405FE8" w14:textId="77777777" w:rsidR="00425128" w:rsidRDefault="00425128" w:rsidP="00BB1C9E">
      <w:pPr>
        <w:jc w:val="both"/>
      </w:pPr>
    </w:p>
    <w:p w14:paraId="4FD06917" w14:textId="3ACB58B3" w:rsidR="005B572B" w:rsidRPr="005B572B" w:rsidRDefault="005B572B" w:rsidP="005B572B">
      <w:pPr>
        <w:jc w:val="center"/>
        <w:rPr>
          <w:b/>
        </w:rPr>
      </w:pPr>
      <w:r>
        <w:rPr>
          <w:b/>
        </w:rPr>
        <w:t>Plan for next week</w:t>
      </w:r>
      <w:bookmarkStart w:id="0" w:name="_GoBack"/>
      <w:bookmarkEnd w:id="0"/>
    </w:p>
    <w:p w14:paraId="095C7399" w14:textId="77777777" w:rsidR="005B572B" w:rsidRDefault="005B572B" w:rsidP="00BB1C9E">
      <w:pPr>
        <w:jc w:val="both"/>
      </w:pPr>
    </w:p>
    <w:p w14:paraId="704A9A13" w14:textId="77777777" w:rsidR="006670D6" w:rsidRPr="006966C3" w:rsidRDefault="00BB1C9E" w:rsidP="00BB1C9E">
      <w:pPr>
        <w:tabs>
          <w:tab w:val="left" w:pos="4851"/>
        </w:tabs>
        <w:jc w:val="both"/>
        <w:rPr>
          <w:u w:val="single"/>
        </w:rPr>
      </w:pPr>
      <w:r w:rsidRPr="006966C3">
        <w:rPr>
          <w:u w:val="single"/>
        </w:rPr>
        <w:t>Task:</w:t>
      </w:r>
      <w:r w:rsidR="006670D6" w:rsidRPr="006966C3">
        <w:rPr>
          <w:u w:val="single"/>
        </w:rPr>
        <w:t xml:space="preserve"> Anamorphosis on flat surfaces</w:t>
      </w:r>
    </w:p>
    <w:p w14:paraId="7905ACFB" w14:textId="77777777" w:rsidR="00BB1C9E" w:rsidRDefault="00BB1C9E" w:rsidP="00BB1C9E">
      <w:pPr>
        <w:tabs>
          <w:tab w:val="left" w:pos="4851"/>
        </w:tabs>
        <w:jc w:val="both"/>
      </w:pPr>
      <w:r>
        <w:tab/>
      </w:r>
    </w:p>
    <w:p w14:paraId="69CA108B" w14:textId="70311E50" w:rsidR="00BB1C9E" w:rsidRDefault="00BB1C9E" w:rsidP="00BB1C9E">
      <w:pPr>
        <w:jc w:val="both"/>
      </w:pPr>
      <w:r>
        <w:t xml:space="preserve">Write a program to pre-warp </w:t>
      </w:r>
      <w:r w:rsidR="006966C3">
        <w:t xml:space="preserve">an </w:t>
      </w:r>
      <w:r>
        <w:t>image (generate anamorphosis) so that the camera (acting as the viewer) can see</w:t>
      </w:r>
      <w:r w:rsidR="00874DE2">
        <w:t xml:space="preserve"> the correct image.</w:t>
      </w:r>
    </w:p>
    <w:p w14:paraId="07E98BFA" w14:textId="77777777" w:rsidR="006670D6" w:rsidRDefault="006670D6" w:rsidP="00BB1C9E">
      <w:pPr>
        <w:jc w:val="both"/>
      </w:pPr>
    </w:p>
    <w:p w14:paraId="25ABA361" w14:textId="77777777" w:rsidR="00BB1C9E" w:rsidRDefault="00BB1C9E" w:rsidP="00BB1C9E">
      <w:pPr>
        <w:jc w:val="both"/>
      </w:pPr>
      <w:r>
        <w:t>Surface type:</w:t>
      </w:r>
      <w:r>
        <w:tab/>
      </w:r>
      <w:r>
        <w:tab/>
        <w:t>plane</w:t>
      </w:r>
    </w:p>
    <w:p w14:paraId="44A7847F" w14:textId="77777777" w:rsidR="00BB1C9E" w:rsidRDefault="00BB1C9E" w:rsidP="00BB1C9E">
      <w:pPr>
        <w:jc w:val="both"/>
      </w:pPr>
      <w:r>
        <w:t xml:space="preserve">Equipment used: </w:t>
      </w:r>
      <w:r>
        <w:tab/>
        <w:t>Pico projector, camera, laptop</w:t>
      </w:r>
    </w:p>
    <w:p w14:paraId="6992E82E" w14:textId="6FA0FF88" w:rsidR="00BB1C9E" w:rsidRDefault="00BB1C9E" w:rsidP="00BB1C9E">
      <w:pPr>
        <w:jc w:val="both"/>
      </w:pPr>
      <w:r>
        <w:t>Assumptions:</w:t>
      </w:r>
      <w:r>
        <w:tab/>
      </w:r>
      <w:r>
        <w:tab/>
        <w:t xml:space="preserve">the entire system is fixed </w:t>
      </w:r>
      <w:r w:rsidR="006966C3">
        <w:t>after</w:t>
      </w:r>
      <w:r>
        <w:t xml:space="preserve"> calibration</w:t>
      </w:r>
    </w:p>
    <w:p w14:paraId="051C550C" w14:textId="77777777" w:rsidR="006966C3" w:rsidRDefault="006966C3" w:rsidP="00BB1C9E">
      <w:pPr>
        <w:jc w:val="both"/>
      </w:pPr>
    </w:p>
    <w:p w14:paraId="43E22A11" w14:textId="77777777" w:rsidR="00BB1C9E" w:rsidRDefault="00BB1C9E" w:rsidP="00BB1C9E">
      <w:pPr>
        <w:pStyle w:val="ListParagraph"/>
        <w:numPr>
          <w:ilvl w:val="0"/>
          <w:numId w:val="1"/>
        </w:numPr>
        <w:jc w:val="both"/>
      </w:pPr>
      <w:r>
        <w:t xml:space="preserve">Calibrate: </w:t>
      </w:r>
    </w:p>
    <w:p w14:paraId="5674A398" w14:textId="77777777" w:rsidR="00BB1C9E" w:rsidRDefault="00BB1C9E" w:rsidP="00BB1C9E">
      <w:pPr>
        <w:pStyle w:val="ListParagraph"/>
        <w:numPr>
          <w:ilvl w:val="1"/>
          <w:numId w:val="1"/>
        </w:numPr>
        <w:jc w:val="both"/>
      </w:pPr>
      <w:r>
        <w:t>Project 4 bright dots</w:t>
      </w:r>
    </w:p>
    <w:p w14:paraId="53B4DAC1" w14:textId="45CB1D26" w:rsidR="00BB1C9E" w:rsidRDefault="00E75E11" w:rsidP="002E3F6E">
      <w:pPr>
        <w:pStyle w:val="ListParagraph"/>
        <w:numPr>
          <w:ilvl w:val="1"/>
          <w:numId w:val="1"/>
        </w:numPr>
        <w:jc w:val="both"/>
      </w:pPr>
      <w:r>
        <w:t xml:space="preserve">Camera: detect dots and generate </w:t>
      </w:r>
      <w:r w:rsidR="002E3F6E">
        <w:t xml:space="preserve">homography H </w:t>
      </w:r>
      <w:r w:rsidR="00D22BE2">
        <w:t xml:space="preserve">relating </w:t>
      </w:r>
      <w:r w:rsidR="002E3F6E">
        <w:t>camera image and projector image</w:t>
      </w:r>
    </w:p>
    <w:p w14:paraId="5C390477" w14:textId="3A944406" w:rsidR="00BB1C9E" w:rsidRDefault="00BB1C9E" w:rsidP="00BB1C9E">
      <w:pPr>
        <w:pStyle w:val="ListParagraph"/>
        <w:numPr>
          <w:ilvl w:val="0"/>
          <w:numId w:val="1"/>
        </w:numPr>
        <w:jc w:val="both"/>
      </w:pPr>
      <w:r>
        <w:t>Using the homography matrices, warp the imag</w:t>
      </w:r>
      <w:r w:rsidR="00DC6133">
        <w:t>e to create anamorphosis</w:t>
      </w:r>
    </w:p>
    <w:p w14:paraId="126D27B8" w14:textId="63E0BA37" w:rsidR="00BB1C9E" w:rsidRDefault="00BB1C9E" w:rsidP="00BB1C9E">
      <w:pPr>
        <w:pStyle w:val="ListParagraph"/>
        <w:numPr>
          <w:ilvl w:val="0"/>
          <w:numId w:val="1"/>
        </w:numPr>
        <w:jc w:val="both"/>
      </w:pPr>
      <w:r>
        <w:t xml:space="preserve">Projector: display </w:t>
      </w:r>
      <w:r w:rsidR="00282E7D">
        <w:t xml:space="preserve">the </w:t>
      </w:r>
      <w:r w:rsidR="00C417A8">
        <w:t>resulting</w:t>
      </w:r>
      <w:r>
        <w:t xml:space="preserve"> image</w:t>
      </w:r>
    </w:p>
    <w:p w14:paraId="00997332" w14:textId="77777777" w:rsidR="00BB1C9E" w:rsidRPr="00BB1C9E" w:rsidRDefault="00BB1C9E"/>
    <w:p w14:paraId="19E5053B" w14:textId="77777777" w:rsidR="00BB1C9E" w:rsidRPr="00BB1C9E" w:rsidRDefault="00BB1C9E"/>
    <w:p w14:paraId="6D2C9724" w14:textId="77777777" w:rsidR="00BB1C9E" w:rsidRPr="00BB1C9E" w:rsidRDefault="00BB1C9E"/>
    <w:p w14:paraId="6E719190" w14:textId="77777777" w:rsidR="00443020" w:rsidRDefault="00443020">
      <w:r>
        <w:br w:type="page"/>
      </w:r>
    </w:p>
    <w:p w14:paraId="15EA3800" w14:textId="00CA5F62" w:rsidR="00443020" w:rsidRPr="00716EE2" w:rsidRDefault="00716EE2" w:rsidP="00716EE2">
      <w:pPr>
        <w:jc w:val="center"/>
        <w:rPr>
          <w:b/>
        </w:rPr>
      </w:pPr>
      <w:r w:rsidRPr="00716EE2">
        <w:rPr>
          <w:b/>
        </w:rPr>
        <w:t xml:space="preserve">Random </w:t>
      </w:r>
      <w:r>
        <w:rPr>
          <w:b/>
        </w:rPr>
        <w:t xml:space="preserve">(but </w:t>
      </w:r>
      <w:r w:rsidRPr="00716EE2">
        <w:rPr>
          <w:b/>
        </w:rPr>
        <w:t>interesting</w:t>
      </w:r>
      <w:r>
        <w:rPr>
          <w:b/>
        </w:rPr>
        <w:t>)</w:t>
      </w:r>
      <w:r w:rsidRPr="00716EE2">
        <w:rPr>
          <w:b/>
        </w:rPr>
        <w:t xml:space="preserve"> rubbish</w:t>
      </w:r>
    </w:p>
    <w:p w14:paraId="3DADE967" w14:textId="77777777" w:rsidR="00443020" w:rsidRDefault="00443020"/>
    <w:p w14:paraId="44BDABA0" w14:textId="420FB51F" w:rsidR="00716EE2" w:rsidRDefault="00716EE2">
      <w:r>
        <w:t>Example of a sculpture anamorphosis:</w:t>
      </w:r>
    </w:p>
    <w:p w14:paraId="3F8F75A3" w14:textId="0D7F648A" w:rsidR="00C5497D" w:rsidRPr="00C5497D" w:rsidRDefault="00C5497D" w:rsidP="00716EE2">
      <w:pPr>
        <w:ind w:firstLine="720"/>
      </w:pPr>
      <w:r>
        <w:rPr>
          <w:i/>
        </w:rPr>
        <w:t>Portraits</w:t>
      </w:r>
      <w:r>
        <w:t xml:space="preserve"> by Jaume Plensa</w:t>
      </w:r>
    </w:p>
    <w:p w14:paraId="7ABD4A9B" w14:textId="3347084C" w:rsidR="00C5497D" w:rsidRDefault="00C5497D" w:rsidP="00716EE2">
      <w:pPr>
        <w:ind w:firstLine="720"/>
      </w:pPr>
      <w:r>
        <w:t>Millen</w:t>
      </w:r>
      <w:r w:rsidR="00220223">
        <w:t>n</w:t>
      </w:r>
      <w:r>
        <w:t>ium Park, Chicago</w:t>
      </w:r>
    </w:p>
    <w:p w14:paraId="4AE410BF" w14:textId="77777777" w:rsidR="00C5497D" w:rsidRDefault="00C5497D"/>
    <w:p w14:paraId="53DFD96D" w14:textId="29867BB9" w:rsidR="00443020" w:rsidRDefault="00443020">
      <w:r>
        <w:rPr>
          <w:noProof/>
        </w:rPr>
        <w:drawing>
          <wp:inline distT="0" distB="0" distL="0" distR="0" wp14:anchorId="274539E1" wp14:editId="4E86BFBB">
            <wp:extent cx="5486400" cy="2459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ensa4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0F9A" w14:textId="68B7572B" w:rsidR="00443020" w:rsidRDefault="00CD0C5B">
      <w:r>
        <w:t>front view ^</w:t>
      </w:r>
    </w:p>
    <w:p w14:paraId="42BD79DF" w14:textId="77777777" w:rsidR="00CD0C5B" w:rsidRDefault="00CD0C5B"/>
    <w:p w14:paraId="50545B17" w14:textId="38D9FB3E" w:rsidR="00443020" w:rsidRDefault="00443020">
      <w:r>
        <w:rPr>
          <w:noProof/>
        </w:rPr>
        <w:drawing>
          <wp:inline distT="0" distB="0" distL="0" distR="0" wp14:anchorId="1D885D8F" wp14:editId="1379EDE0">
            <wp:extent cx="41148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ume-Plensa-1004-portrai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5A85" w14:textId="4CB5B46A" w:rsidR="00443020" w:rsidRDefault="00CD0C5B">
      <w:r>
        <w:t>right view ^</w:t>
      </w:r>
    </w:p>
    <w:p w14:paraId="2ECAF284" w14:textId="77777777" w:rsidR="00BB1C9E" w:rsidRPr="00BB1C9E" w:rsidRDefault="00BB1C9E"/>
    <w:sectPr w:rsidR="00BB1C9E" w:rsidRPr="00BB1C9E" w:rsidSect="00A05F6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B44DD" w14:textId="77777777" w:rsidR="00D22BE2" w:rsidRDefault="00D22BE2" w:rsidP="00BB1C9E">
      <w:r>
        <w:separator/>
      </w:r>
    </w:p>
  </w:endnote>
  <w:endnote w:type="continuationSeparator" w:id="0">
    <w:p w14:paraId="5449C34F" w14:textId="77777777" w:rsidR="00D22BE2" w:rsidRDefault="00D22BE2" w:rsidP="00BB1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39578A" w14:textId="77777777" w:rsidR="00D22BE2" w:rsidRDefault="00D22B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291F" w14:textId="77777777" w:rsidR="00D22BE2" w:rsidRDefault="00D22BE2" w:rsidP="00BB1C9E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B572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FA9E99" w14:textId="77777777" w:rsidR="00D22BE2" w:rsidRDefault="00D22B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6A75F" w14:textId="77777777" w:rsidR="00D22BE2" w:rsidRDefault="00D22BE2" w:rsidP="00BB1C9E">
      <w:r>
        <w:separator/>
      </w:r>
    </w:p>
  </w:footnote>
  <w:footnote w:type="continuationSeparator" w:id="0">
    <w:p w14:paraId="294EC9B0" w14:textId="77777777" w:rsidR="00D22BE2" w:rsidRDefault="00D22BE2" w:rsidP="00BB1C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661FDA" w14:textId="77777777" w:rsidR="00D22BE2" w:rsidRDefault="00D22B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7DAB2" w14:textId="77777777" w:rsidR="00D22BE2" w:rsidRDefault="00D22BE2" w:rsidP="00BB1C9E">
    <w:pPr>
      <w:jc w:val="both"/>
    </w:pPr>
    <w:r>
      <w:t>Van Mai Nguyen Thi</w:t>
    </w:r>
  </w:p>
  <w:p w14:paraId="7C9DB98C" w14:textId="77777777" w:rsidR="00D22BE2" w:rsidRDefault="00D22BE2" w:rsidP="00BB1C9E">
    <w:pPr>
      <w:jc w:val="both"/>
    </w:pPr>
    <w:r>
      <w:t>SProj weekly report</w:t>
    </w:r>
  </w:p>
  <w:p w14:paraId="49E43CB9" w14:textId="76F6CED6" w:rsidR="00D22BE2" w:rsidRDefault="00D22BE2" w:rsidP="00BB1C9E">
    <w:pPr>
      <w:jc w:val="both"/>
    </w:pPr>
    <w:r>
      <w:t>Week 6: Oct 7 – Oct 17, 2014</w:t>
    </w:r>
  </w:p>
  <w:p w14:paraId="53FA71A1" w14:textId="77777777" w:rsidR="00D22BE2" w:rsidRDefault="00D22BE2" w:rsidP="00BB1C9E">
    <w:pPr>
      <w:jc w:val="both"/>
    </w:pPr>
  </w:p>
  <w:p w14:paraId="49E600F5" w14:textId="77777777" w:rsidR="00D22BE2" w:rsidRDefault="00D22BE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6828B" w14:textId="77777777" w:rsidR="00D22BE2" w:rsidRDefault="00D22BE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C5954"/>
    <w:multiLevelType w:val="hybridMultilevel"/>
    <w:tmpl w:val="60CE1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C9E"/>
    <w:rsid w:val="001A5864"/>
    <w:rsid w:val="00220223"/>
    <w:rsid w:val="00282E7D"/>
    <w:rsid w:val="002E3F6E"/>
    <w:rsid w:val="00302DE9"/>
    <w:rsid w:val="003559C1"/>
    <w:rsid w:val="003A0F44"/>
    <w:rsid w:val="00400135"/>
    <w:rsid w:val="00425128"/>
    <w:rsid w:val="00443020"/>
    <w:rsid w:val="004621A2"/>
    <w:rsid w:val="005310BE"/>
    <w:rsid w:val="005B572B"/>
    <w:rsid w:val="006670D6"/>
    <w:rsid w:val="006966C3"/>
    <w:rsid w:val="006F2D4F"/>
    <w:rsid w:val="00716EE2"/>
    <w:rsid w:val="00874DE2"/>
    <w:rsid w:val="00936DAE"/>
    <w:rsid w:val="009C1F20"/>
    <w:rsid w:val="00A05F61"/>
    <w:rsid w:val="00BB1C9E"/>
    <w:rsid w:val="00C417A8"/>
    <w:rsid w:val="00C5497D"/>
    <w:rsid w:val="00CB3DE0"/>
    <w:rsid w:val="00CD0C5B"/>
    <w:rsid w:val="00D22BE2"/>
    <w:rsid w:val="00D2685E"/>
    <w:rsid w:val="00D46295"/>
    <w:rsid w:val="00DC6133"/>
    <w:rsid w:val="00E75E11"/>
    <w:rsid w:val="00FA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FE32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1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C9E"/>
  </w:style>
  <w:style w:type="paragraph" w:styleId="Footer">
    <w:name w:val="footer"/>
    <w:basedOn w:val="Normal"/>
    <w:link w:val="FooterChar"/>
    <w:uiPriority w:val="99"/>
    <w:unhideWhenUsed/>
    <w:rsid w:val="00BB1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C9E"/>
  </w:style>
  <w:style w:type="character" w:styleId="PageNumber">
    <w:name w:val="page number"/>
    <w:basedOn w:val="DefaultParagraphFont"/>
    <w:uiPriority w:val="99"/>
    <w:semiHidden/>
    <w:unhideWhenUsed/>
    <w:rsid w:val="00BB1C9E"/>
  </w:style>
  <w:style w:type="paragraph" w:styleId="ListParagraph">
    <w:name w:val="List Paragraph"/>
    <w:basedOn w:val="Normal"/>
    <w:uiPriority w:val="34"/>
    <w:qFormat/>
    <w:rsid w:val="00BB1C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3F6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1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C9E"/>
  </w:style>
  <w:style w:type="paragraph" w:styleId="Footer">
    <w:name w:val="footer"/>
    <w:basedOn w:val="Normal"/>
    <w:link w:val="FooterChar"/>
    <w:uiPriority w:val="99"/>
    <w:unhideWhenUsed/>
    <w:rsid w:val="00BB1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C9E"/>
  </w:style>
  <w:style w:type="character" w:styleId="PageNumber">
    <w:name w:val="page number"/>
    <w:basedOn w:val="DefaultParagraphFont"/>
    <w:uiPriority w:val="99"/>
    <w:semiHidden/>
    <w:unhideWhenUsed/>
    <w:rsid w:val="00BB1C9E"/>
  </w:style>
  <w:style w:type="paragraph" w:styleId="ListParagraph">
    <w:name w:val="List Paragraph"/>
    <w:basedOn w:val="Normal"/>
    <w:uiPriority w:val="34"/>
    <w:qFormat/>
    <w:rsid w:val="00BB1C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3F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0D63FB-D92B-2848-9EF6-B9704E5EA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193</Words>
  <Characters>1101</Characters>
  <Application>Microsoft Macintosh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28</cp:revision>
  <dcterms:created xsi:type="dcterms:W3CDTF">2014-10-15T02:59:00Z</dcterms:created>
  <dcterms:modified xsi:type="dcterms:W3CDTF">2014-10-17T04:50:00Z</dcterms:modified>
</cp:coreProperties>
</file>