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43CA7" w14:textId="7976240D" w:rsidR="00716EE2" w:rsidRPr="00716EE2" w:rsidRDefault="00716EE2" w:rsidP="00716EE2">
      <w:pPr>
        <w:jc w:val="center"/>
        <w:rPr>
          <w:b/>
        </w:rPr>
      </w:pPr>
      <w:r w:rsidRPr="00716EE2">
        <w:rPr>
          <w:b/>
        </w:rPr>
        <w:t>Summary of the previous meeting</w:t>
      </w:r>
      <w:r w:rsidR="00F27D14">
        <w:rPr>
          <w:b/>
        </w:rPr>
        <w:t>(s)</w:t>
      </w:r>
    </w:p>
    <w:p w14:paraId="45DD0C51" w14:textId="77777777" w:rsidR="00716EE2" w:rsidRDefault="00716EE2" w:rsidP="00BB1C9E">
      <w:pPr>
        <w:jc w:val="both"/>
      </w:pPr>
    </w:p>
    <w:p w14:paraId="780DB080" w14:textId="31C10614" w:rsidR="009C1F20" w:rsidRDefault="009C1F20" w:rsidP="00BB1C9E">
      <w:pPr>
        <w:jc w:val="both"/>
      </w:pPr>
      <w:r>
        <w:t xml:space="preserve">Keith’s email: </w:t>
      </w:r>
    </w:p>
    <w:p w14:paraId="5BACF7A2" w14:textId="6A786FD8" w:rsidR="009C1F20" w:rsidRPr="009C1F20" w:rsidRDefault="009C1F20" w:rsidP="009C1F20">
      <w:pPr>
        <w:rPr>
          <w:rFonts w:ascii="Arial" w:eastAsia="Times New Roman" w:hAnsi="Arial" w:cs="Times New Roman"/>
          <w:color w:val="222222"/>
          <w:sz w:val="20"/>
          <w:szCs w:val="20"/>
          <w:u w:val="single"/>
          <w:shd w:val="clear" w:color="auto" w:fill="FFFFFF"/>
        </w:rPr>
      </w:pPr>
      <w:r w:rsidRPr="00BB1C9E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B1C9E">
        <w:rPr>
          <w:rFonts w:ascii="Times" w:eastAsia="Times New Roman" w:hAnsi="Times" w:cs="Times New Roman"/>
          <w:sz w:val="20"/>
          <w:szCs w:val="20"/>
        </w:rPr>
        <w:instrText xml:space="preserve"> HYPERLINK "https://s-media-cache-ec0.pinimg.com/originals/e5/e4/99/e5e499ab7ca3c762b097b8837ffc8dd0.jpg" \t "_blank" </w:instrText>
      </w:r>
      <w:r w:rsidRPr="00BB1C9E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B1C9E">
        <w:rPr>
          <w:rFonts w:ascii="Arial" w:eastAsia="Times New Roman" w:hAnsi="Arial" w:cs="Times New Roman"/>
          <w:color w:val="1155CC"/>
          <w:sz w:val="20"/>
          <w:szCs w:val="20"/>
          <w:u w:val="single"/>
          <w:shd w:val="clear" w:color="auto" w:fill="FFFFFF"/>
        </w:rPr>
        <w:t>https://s-media-cache-ec0.pinimg.com/originals/e5/e4/99/e5e499ab7ca3c762b097b8837ffc8dd0.jpg</w:t>
      </w:r>
      <w:r w:rsidRPr="00BB1C9E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5A4E549" w14:textId="77777777" w:rsidR="009C1F20" w:rsidRPr="00BB1C9E" w:rsidRDefault="009C1F20" w:rsidP="009C1F20"/>
    <w:p w14:paraId="71FCD66B" w14:textId="77777777" w:rsidR="009C1F20" w:rsidRPr="00BB1C9E" w:rsidRDefault="009C1F20" w:rsidP="009C1F20">
      <w:r>
        <w:rPr>
          <w:noProof/>
        </w:rPr>
        <w:drawing>
          <wp:inline distT="0" distB="0" distL="0" distR="0" wp14:anchorId="1312E817" wp14:editId="575E704E">
            <wp:extent cx="4495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A9DB" w14:textId="77777777" w:rsidR="009C1F20" w:rsidRPr="00BB1C9E" w:rsidRDefault="009C1F20" w:rsidP="009C1F20"/>
    <w:p w14:paraId="60A9E1DC" w14:textId="77777777" w:rsidR="00BB1C9E" w:rsidRDefault="00BB1C9E" w:rsidP="00BB1C9E">
      <w:pPr>
        <w:jc w:val="both"/>
      </w:pPr>
    </w:p>
    <w:p w14:paraId="01038266" w14:textId="77777777" w:rsidR="009C1F20" w:rsidRDefault="009C1F20" w:rsidP="00BB1C9E">
      <w:pPr>
        <w:jc w:val="both"/>
      </w:pPr>
    </w:p>
    <w:p w14:paraId="7EAE413E" w14:textId="77777777" w:rsidR="009C1F20" w:rsidRDefault="009C1F20" w:rsidP="00BB1C9E">
      <w:pPr>
        <w:jc w:val="both"/>
      </w:pPr>
    </w:p>
    <w:p w14:paraId="7E09DE95" w14:textId="77777777" w:rsidR="009C1F20" w:rsidRDefault="009C1F20" w:rsidP="00BB1C9E">
      <w:pPr>
        <w:jc w:val="both"/>
      </w:pPr>
    </w:p>
    <w:p w14:paraId="4401C234" w14:textId="77777777" w:rsidR="003A0F44" w:rsidRDefault="003A0F44" w:rsidP="00BB1C9E">
      <w:pPr>
        <w:jc w:val="both"/>
      </w:pPr>
    </w:p>
    <w:p w14:paraId="56CABF8E" w14:textId="77777777" w:rsidR="009C1F20" w:rsidRDefault="009C1F20" w:rsidP="00BB1C9E">
      <w:pPr>
        <w:jc w:val="both"/>
      </w:pPr>
    </w:p>
    <w:p w14:paraId="4C1B658B" w14:textId="77777777" w:rsidR="009C1F20" w:rsidRDefault="009C1F20" w:rsidP="00BB1C9E">
      <w:pPr>
        <w:jc w:val="both"/>
      </w:pPr>
    </w:p>
    <w:p w14:paraId="5213749D" w14:textId="77777777" w:rsidR="009C1F20" w:rsidRDefault="009C1F20" w:rsidP="00BB1C9E">
      <w:pPr>
        <w:jc w:val="both"/>
      </w:pPr>
    </w:p>
    <w:p w14:paraId="33F1C3AD" w14:textId="77777777" w:rsidR="00425128" w:rsidRDefault="00425128" w:rsidP="00BB1C9E">
      <w:pPr>
        <w:jc w:val="both"/>
      </w:pPr>
    </w:p>
    <w:p w14:paraId="09F51F68" w14:textId="77777777" w:rsidR="00E97D29" w:rsidRDefault="00E97D29" w:rsidP="00E97D29">
      <w:pPr>
        <w:rPr>
          <w:b/>
        </w:rPr>
      </w:pPr>
      <w:r>
        <w:rPr>
          <w:b/>
        </w:rPr>
        <w:br w:type="page"/>
      </w:r>
    </w:p>
    <w:p w14:paraId="4FD06917" w14:textId="70550D88" w:rsidR="005B572B" w:rsidRPr="005B572B" w:rsidRDefault="001B51A6" w:rsidP="005B572B">
      <w:pPr>
        <w:jc w:val="center"/>
        <w:rPr>
          <w:b/>
        </w:rPr>
      </w:pPr>
      <w:r>
        <w:rPr>
          <w:b/>
        </w:rPr>
        <w:lastRenderedPageBreak/>
        <w:t>This week</w:t>
      </w:r>
    </w:p>
    <w:p w14:paraId="095C7399" w14:textId="77777777" w:rsidR="005B572B" w:rsidRDefault="005B572B" w:rsidP="00BB1C9E">
      <w:pPr>
        <w:jc w:val="both"/>
      </w:pPr>
    </w:p>
    <w:p w14:paraId="704A9A13" w14:textId="77777777" w:rsidR="006670D6" w:rsidRPr="006966C3" w:rsidRDefault="00BB1C9E" w:rsidP="00BB1C9E">
      <w:pPr>
        <w:tabs>
          <w:tab w:val="left" w:pos="4851"/>
        </w:tabs>
        <w:jc w:val="both"/>
        <w:rPr>
          <w:u w:val="single"/>
        </w:rPr>
      </w:pPr>
      <w:r w:rsidRPr="006966C3">
        <w:rPr>
          <w:u w:val="single"/>
        </w:rPr>
        <w:t>Task:</w:t>
      </w:r>
      <w:r w:rsidR="006670D6" w:rsidRPr="006966C3">
        <w:rPr>
          <w:u w:val="single"/>
        </w:rPr>
        <w:t xml:space="preserve"> Anamorphosis on flat surfaces</w:t>
      </w:r>
    </w:p>
    <w:p w14:paraId="7905ACFB" w14:textId="77777777" w:rsidR="00BB1C9E" w:rsidRDefault="00BB1C9E" w:rsidP="00BB1C9E">
      <w:pPr>
        <w:tabs>
          <w:tab w:val="left" w:pos="4851"/>
        </w:tabs>
        <w:jc w:val="both"/>
      </w:pPr>
      <w:r>
        <w:tab/>
      </w:r>
    </w:p>
    <w:p w14:paraId="69CA108B" w14:textId="70311E50" w:rsidR="00BB1C9E" w:rsidRDefault="00BB1C9E" w:rsidP="00BB1C9E">
      <w:pPr>
        <w:jc w:val="both"/>
      </w:pPr>
      <w:r>
        <w:t xml:space="preserve">Write a program to pre-warp </w:t>
      </w:r>
      <w:r w:rsidR="006966C3">
        <w:t xml:space="preserve">an </w:t>
      </w:r>
      <w:r>
        <w:t>image (generate anamorphosis) so that the camera (acting as the viewer) can see</w:t>
      </w:r>
      <w:r w:rsidR="00874DE2">
        <w:t xml:space="preserve"> the correct image.</w:t>
      </w:r>
    </w:p>
    <w:p w14:paraId="07E98BFA" w14:textId="77777777" w:rsidR="006670D6" w:rsidRDefault="006670D6" w:rsidP="00BB1C9E">
      <w:pPr>
        <w:jc w:val="both"/>
      </w:pPr>
    </w:p>
    <w:p w14:paraId="25ABA361" w14:textId="77777777" w:rsidR="00BB1C9E" w:rsidRDefault="00BB1C9E" w:rsidP="00BB1C9E">
      <w:pPr>
        <w:jc w:val="both"/>
      </w:pPr>
      <w:r>
        <w:t>Surface type:</w:t>
      </w:r>
      <w:r>
        <w:tab/>
      </w:r>
      <w:r>
        <w:tab/>
        <w:t>plane</w:t>
      </w:r>
    </w:p>
    <w:p w14:paraId="44A7847F" w14:textId="77777777" w:rsidR="00BB1C9E" w:rsidRDefault="00BB1C9E" w:rsidP="00BB1C9E">
      <w:pPr>
        <w:jc w:val="both"/>
      </w:pPr>
      <w:r>
        <w:t xml:space="preserve">Equipment used: </w:t>
      </w:r>
      <w:r>
        <w:tab/>
        <w:t>Pico projector, camera, laptop</w:t>
      </w:r>
    </w:p>
    <w:p w14:paraId="6992E82E" w14:textId="6FA0FF88" w:rsidR="00BB1C9E" w:rsidRDefault="00BB1C9E" w:rsidP="00BB1C9E">
      <w:pPr>
        <w:jc w:val="both"/>
      </w:pPr>
      <w:r>
        <w:t>Assumptions:</w:t>
      </w:r>
      <w:r>
        <w:tab/>
      </w:r>
      <w:r>
        <w:tab/>
        <w:t xml:space="preserve">the entire system is fixed </w:t>
      </w:r>
      <w:r w:rsidR="006966C3">
        <w:t>after</w:t>
      </w:r>
      <w:r>
        <w:t xml:space="preserve"> calibration</w:t>
      </w:r>
    </w:p>
    <w:p w14:paraId="051C550C" w14:textId="77777777" w:rsidR="006966C3" w:rsidRDefault="006966C3" w:rsidP="00BB1C9E">
      <w:pPr>
        <w:jc w:val="both"/>
      </w:pPr>
    </w:p>
    <w:p w14:paraId="43E22A11" w14:textId="77777777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 xml:space="preserve">Calibrate: </w:t>
      </w:r>
    </w:p>
    <w:p w14:paraId="5674A398" w14:textId="77777777" w:rsidR="00BB1C9E" w:rsidRDefault="00BB1C9E" w:rsidP="00BB1C9E">
      <w:pPr>
        <w:pStyle w:val="ListParagraph"/>
        <w:numPr>
          <w:ilvl w:val="1"/>
          <w:numId w:val="1"/>
        </w:numPr>
        <w:jc w:val="both"/>
      </w:pPr>
      <w:r>
        <w:t>Project 4 bright dots</w:t>
      </w:r>
    </w:p>
    <w:p w14:paraId="4C25F3E0" w14:textId="77777777" w:rsidR="00E97D29" w:rsidRDefault="00E97D29" w:rsidP="002E3F6E">
      <w:pPr>
        <w:pStyle w:val="ListParagraph"/>
        <w:numPr>
          <w:ilvl w:val="1"/>
          <w:numId w:val="1"/>
        </w:numPr>
        <w:jc w:val="both"/>
      </w:pPr>
      <w:r>
        <w:t xml:space="preserve">Camera: detect dots </w:t>
      </w:r>
    </w:p>
    <w:p w14:paraId="53B4DAC1" w14:textId="57417B6F" w:rsidR="00BB1C9E" w:rsidRDefault="00E97D29" w:rsidP="002E3F6E">
      <w:pPr>
        <w:pStyle w:val="ListParagraph"/>
        <w:numPr>
          <w:ilvl w:val="1"/>
          <w:numId w:val="1"/>
        </w:numPr>
        <w:jc w:val="both"/>
      </w:pPr>
      <w:r>
        <w:t>G</w:t>
      </w:r>
      <w:r w:rsidR="00E75E11">
        <w:t xml:space="preserve">enerate </w:t>
      </w:r>
      <w:r w:rsidR="002E3F6E">
        <w:t xml:space="preserve">homography H </w:t>
      </w:r>
      <w:r w:rsidR="00D22BE2">
        <w:t xml:space="preserve">relating </w:t>
      </w:r>
      <w:r w:rsidR="002E3F6E">
        <w:t>camera image and projector image</w:t>
      </w:r>
    </w:p>
    <w:p w14:paraId="5C390477" w14:textId="3A944406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>Using the homography matrices, warp the imag</w:t>
      </w:r>
      <w:r w:rsidR="00DC6133">
        <w:t>e to create anamorphosis</w:t>
      </w:r>
    </w:p>
    <w:p w14:paraId="126D27B8" w14:textId="63E0BA37" w:rsidR="00BB1C9E" w:rsidRDefault="00BB1C9E" w:rsidP="00BB1C9E">
      <w:pPr>
        <w:pStyle w:val="ListParagraph"/>
        <w:numPr>
          <w:ilvl w:val="0"/>
          <w:numId w:val="1"/>
        </w:numPr>
        <w:jc w:val="both"/>
      </w:pPr>
      <w:r>
        <w:t xml:space="preserve">Projector: display </w:t>
      </w:r>
      <w:r w:rsidR="00282E7D">
        <w:t xml:space="preserve">the </w:t>
      </w:r>
      <w:r w:rsidR="00C417A8">
        <w:t>resulting</w:t>
      </w:r>
      <w:r>
        <w:t xml:space="preserve"> image</w:t>
      </w:r>
    </w:p>
    <w:p w14:paraId="00997332" w14:textId="77777777" w:rsidR="00BB1C9E" w:rsidRPr="00BB1C9E" w:rsidRDefault="00BB1C9E"/>
    <w:p w14:paraId="19E5053B" w14:textId="77777777" w:rsidR="00BB1C9E" w:rsidRPr="00BB1C9E" w:rsidRDefault="00BB1C9E"/>
    <w:p w14:paraId="6D2C9724" w14:textId="6D7D8C27" w:rsidR="00BB1C9E" w:rsidRPr="00BB1C9E" w:rsidRDefault="00BB1C9E"/>
    <w:p w14:paraId="6E719190" w14:textId="375DD690" w:rsidR="00443020" w:rsidRDefault="00443020">
      <w:bookmarkStart w:id="0" w:name="_GoBack"/>
      <w:bookmarkEnd w:id="0"/>
    </w:p>
    <w:sectPr w:rsidR="00443020" w:rsidSect="00A05F6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44DD" w14:textId="77777777" w:rsidR="00E97D29" w:rsidRDefault="00E97D29" w:rsidP="00BB1C9E">
      <w:r>
        <w:separator/>
      </w:r>
    </w:p>
  </w:endnote>
  <w:endnote w:type="continuationSeparator" w:id="0">
    <w:p w14:paraId="5449C34F" w14:textId="77777777" w:rsidR="00E97D29" w:rsidRDefault="00E97D29" w:rsidP="00BB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291F" w14:textId="77777777" w:rsidR="00E97D29" w:rsidRDefault="00E97D29" w:rsidP="00BB1C9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779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A75F" w14:textId="77777777" w:rsidR="00E97D29" w:rsidRDefault="00E97D29" w:rsidP="00BB1C9E">
      <w:r>
        <w:separator/>
      </w:r>
    </w:p>
  </w:footnote>
  <w:footnote w:type="continuationSeparator" w:id="0">
    <w:p w14:paraId="294EC9B0" w14:textId="77777777" w:rsidR="00E97D29" w:rsidRDefault="00E97D29" w:rsidP="00BB1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DAB2" w14:textId="77777777" w:rsidR="00E97D29" w:rsidRDefault="00E97D29" w:rsidP="00BB1C9E">
    <w:pPr>
      <w:jc w:val="both"/>
    </w:pPr>
    <w:r>
      <w:t>Van Mai Nguyen Thi</w:t>
    </w:r>
  </w:p>
  <w:p w14:paraId="7C9DB98C" w14:textId="77777777" w:rsidR="00E97D29" w:rsidRDefault="00E97D29" w:rsidP="00BB1C9E">
    <w:pPr>
      <w:jc w:val="both"/>
    </w:pPr>
    <w:r>
      <w:t>SProj weekly report</w:t>
    </w:r>
  </w:p>
  <w:p w14:paraId="49E43CB9" w14:textId="058C558E" w:rsidR="00E97D29" w:rsidRDefault="00E97D29" w:rsidP="00BB1C9E">
    <w:pPr>
      <w:jc w:val="both"/>
    </w:pPr>
    <w:r>
      <w:t>Week 7: Oct 17 – Oct 24, 2014</w:t>
    </w:r>
  </w:p>
  <w:p w14:paraId="53FA71A1" w14:textId="77777777" w:rsidR="00E97D29" w:rsidRDefault="00E97D29" w:rsidP="00BB1C9E">
    <w:pPr>
      <w:jc w:val="both"/>
    </w:pPr>
  </w:p>
  <w:p w14:paraId="49E600F5" w14:textId="77777777" w:rsidR="00E97D29" w:rsidRDefault="00E97D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5954"/>
    <w:multiLevelType w:val="hybridMultilevel"/>
    <w:tmpl w:val="60CE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9E"/>
    <w:rsid w:val="001A5864"/>
    <w:rsid w:val="001B51A6"/>
    <w:rsid w:val="00220223"/>
    <w:rsid w:val="00282E7D"/>
    <w:rsid w:val="0029779E"/>
    <w:rsid w:val="002E3F6E"/>
    <w:rsid w:val="00302DE9"/>
    <w:rsid w:val="003559C1"/>
    <w:rsid w:val="003A0F44"/>
    <w:rsid w:val="00400135"/>
    <w:rsid w:val="00425128"/>
    <w:rsid w:val="00443020"/>
    <w:rsid w:val="004621A2"/>
    <w:rsid w:val="005310BE"/>
    <w:rsid w:val="005B572B"/>
    <w:rsid w:val="006670D6"/>
    <w:rsid w:val="006966C3"/>
    <w:rsid w:val="006F2D4F"/>
    <w:rsid w:val="00716EE2"/>
    <w:rsid w:val="00874DE2"/>
    <w:rsid w:val="00936DAE"/>
    <w:rsid w:val="009C1F20"/>
    <w:rsid w:val="00A05F61"/>
    <w:rsid w:val="00BB1C9E"/>
    <w:rsid w:val="00C417A8"/>
    <w:rsid w:val="00C5497D"/>
    <w:rsid w:val="00CB3DE0"/>
    <w:rsid w:val="00CD0C5B"/>
    <w:rsid w:val="00D22BE2"/>
    <w:rsid w:val="00D2685E"/>
    <w:rsid w:val="00D46295"/>
    <w:rsid w:val="00DC6133"/>
    <w:rsid w:val="00E75E11"/>
    <w:rsid w:val="00E97D29"/>
    <w:rsid w:val="00F27D14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D1A0D-C274-8B4B-829F-CF7B8F10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31</cp:revision>
  <dcterms:created xsi:type="dcterms:W3CDTF">2014-10-15T02:59:00Z</dcterms:created>
  <dcterms:modified xsi:type="dcterms:W3CDTF">2014-10-22T23:21:00Z</dcterms:modified>
</cp:coreProperties>
</file>