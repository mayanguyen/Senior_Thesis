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19190" w14:textId="5806DCD5" w:rsidR="00443020" w:rsidRDefault="0051220D">
      <w:r>
        <w:t xml:space="preserve">I found this article on Wikipedia about </w:t>
      </w:r>
      <w:r w:rsidR="00735317">
        <w:t xml:space="preserve">warping images to </w:t>
      </w:r>
      <w:r>
        <w:t>for curved surfaces, and there is a company that does it:</w:t>
      </w:r>
    </w:p>
    <w:p w14:paraId="7F965CC3" w14:textId="15D163BB" w:rsidR="00735317" w:rsidRDefault="00DF755F">
      <w:pPr>
        <w:rPr>
          <w:rStyle w:val="Hyperlink"/>
        </w:rPr>
      </w:pPr>
      <w:hyperlink r:id="rId9" w:history="1">
        <w:r w:rsidR="00735317" w:rsidRPr="00DD7E37">
          <w:rPr>
            <w:rStyle w:val="Hyperlink"/>
          </w:rPr>
          <w:t>http://en.wikipedia.org/wiki/Softwarp</w:t>
        </w:r>
      </w:hyperlink>
    </w:p>
    <w:p w14:paraId="3C3EDEBF" w14:textId="2304D56F" w:rsidR="00910F61" w:rsidRDefault="00DF755F">
      <w:hyperlink r:id="rId10" w:history="1">
        <w:r w:rsidR="00910F61" w:rsidRPr="00C508F2">
          <w:rPr>
            <w:rStyle w:val="Hyperlink"/>
          </w:rPr>
          <w:t>http://www.warpalizer.com/</w:t>
        </w:r>
      </w:hyperlink>
    </w:p>
    <w:p w14:paraId="6D8F0525" w14:textId="77777777" w:rsidR="00910F61" w:rsidRDefault="00910F61"/>
    <w:p w14:paraId="500E9BB8" w14:textId="77777777" w:rsidR="00735317" w:rsidRDefault="00735317"/>
    <w:p w14:paraId="11E108AA" w14:textId="77777777" w:rsidR="0051220D" w:rsidRDefault="0051220D"/>
    <w:p w14:paraId="1A52C048" w14:textId="77777777" w:rsidR="0051220D" w:rsidRDefault="0051220D"/>
    <w:p w14:paraId="45CD3796" w14:textId="77777777" w:rsidR="0051220D" w:rsidRDefault="0051220D">
      <w:r>
        <w:t>But mainly for tomorrow, I want to talk about homographies and why they work the way they work... So I guess I still don’t understand where the 3x3 matrix comes from, except that it seems to work.</w:t>
      </w:r>
    </w:p>
    <w:p w14:paraId="1A735E67" w14:textId="4EB0F5C0" w:rsidR="0051220D" w:rsidRDefault="0051220D">
      <w:r>
        <w:t>The only constraint of this type of transformation</w:t>
      </w:r>
      <w:r w:rsidR="003F3335">
        <w:t xml:space="preserve"> that I could think of</w:t>
      </w:r>
      <w:r>
        <w:t xml:space="preserve"> is that it preserves straight lines</w:t>
      </w:r>
      <w:r w:rsidR="003F3335">
        <w:t xml:space="preserve">. So I tried to </w:t>
      </w:r>
      <w:r>
        <w:t xml:space="preserve">derive </w:t>
      </w:r>
      <w:r w:rsidR="003F3335">
        <w:t>H</w:t>
      </w:r>
      <w:r>
        <w:t xml:space="preserve"> from that, but I </w:t>
      </w:r>
      <w:r w:rsidR="003F3335">
        <w:t xml:space="preserve">couldn’t figure it out yet. </w:t>
      </w:r>
    </w:p>
    <w:p w14:paraId="5B48BCA6" w14:textId="5E93DF33" w:rsidR="003F3335" w:rsidRDefault="003F3335">
      <w:r>
        <w:t>An easier thing to do is to prove the other way: that a 3x3 homography will preserve lines. But just because it works doesn’t mean it’s the best way to do it...</w:t>
      </w:r>
    </w:p>
    <w:p w14:paraId="3489C845" w14:textId="77777777" w:rsidR="003F3335" w:rsidRDefault="003F3335"/>
    <w:p w14:paraId="24D4CA85" w14:textId="77777777" w:rsidR="003F3335" w:rsidRDefault="003F3335"/>
    <w:p w14:paraId="4956CABF" w14:textId="77777777" w:rsidR="003F3335" w:rsidRDefault="003F3335"/>
    <w:p w14:paraId="21ACDE86" w14:textId="77777777" w:rsidR="003F3335" w:rsidRDefault="003F3335"/>
    <w:p w14:paraId="126A26C9" w14:textId="77777777" w:rsidR="003F3335" w:rsidRDefault="003F3335"/>
    <w:p w14:paraId="2EDE0D5B" w14:textId="559D2BE4" w:rsidR="003F3335" w:rsidRDefault="003F3335">
      <w:r>
        <w:t>My keystone correction program has a bug</w:t>
      </w:r>
      <w:r w:rsidR="00843F8D">
        <w:t>, probably in the homography estimation part...</w:t>
      </w:r>
      <w:r w:rsidR="006815A1">
        <w:t xml:space="preserve"> After fixing that, I think I can leave improving that for later and maybe move on to the next problem.</w:t>
      </w:r>
    </w:p>
    <w:p w14:paraId="7CFB73FA" w14:textId="77777777" w:rsidR="006815A1" w:rsidRDefault="006815A1"/>
    <w:p w14:paraId="09A99D3A" w14:textId="77777777" w:rsidR="006815A1" w:rsidRDefault="006815A1"/>
    <w:p w14:paraId="4B0173EA" w14:textId="77777777" w:rsidR="006815A1" w:rsidRDefault="006815A1"/>
    <w:p w14:paraId="11C8BA8B" w14:textId="257AC2E3" w:rsidR="006815A1" w:rsidRDefault="006815A1">
      <w:r>
        <w:t xml:space="preserve">I also want to re-evaluate what the next goals of the project will be. I will need for the joint project proposal too. </w:t>
      </w:r>
    </w:p>
    <w:p w14:paraId="0DA16EE8" w14:textId="77777777" w:rsidR="0051220D" w:rsidRDefault="0051220D"/>
    <w:p w14:paraId="05286B23" w14:textId="77777777" w:rsidR="0051220D" w:rsidRDefault="0051220D"/>
    <w:p w14:paraId="7AA2E1AC" w14:textId="77777777" w:rsidR="0051220D" w:rsidRDefault="0051220D"/>
    <w:p w14:paraId="55B87A05" w14:textId="77777777" w:rsidR="0051220D" w:rsidRDefault="0051220D"/>
    <w:p w14:paraId="212DF972" w14:textId="77777777" w:rsidR="0051220D" w:rsidRDefault="0051220D"/>
    <w:p w14:paraId="5B78CABE" w14:textId="133F741F" w:rsidR="0051220D" w:rsidRDefault="0051220D">
      <w:r>
        <w:br w:type="page"/>
      </w:r>
    </w:p>
    <w:p w14:paraId="045692C5" w14:textId="77777777" w:rsidR="00735317" w:rsidRDefault="00735317"/>
    <w:p w14:paraId="4406C040" w14:textId="7EA00B43" w:rsidR="00735317" w:rsidRDefault="00DF755F">
      <w:hyperlink r:id="rId11" w:history="1">
        <w:r w:rsidR="00E90A96" w:rsidRPr="005A0EB1">
          <w:rPr>
            <w:rStyle w:val="Hyperlink"/>
          </w:rPr>
          <w:t>https://mathspig.wordpress.com/category/topics/co-ordinates/</w:t>
        </w:r>
      </w:hyperlink>
    </w:p>
    <w:p w14:paraId="5C02A407" w14:textId="77777777" w:rsidR="00E90A96" w:rsidRDefault="00E90A96"/>
    <w:p w14:paraId="520A404C" w14:textId="77777777" w:rsidR="00735317" w:rsidRDefault="00735317"/>
    <w:p w14:paraId="6E5196C6" w14:textId="77777777" w:rsidR="00735317" w:rsidRDefault="00735317"/>
    <w:p w14:paraId="4B120ABD" w14:textId="16A1497E" w:rsidR="00735317" w:rsidRDefault="00DF755F">
      <w:r>
        <w:t>opencv: function to find H</w:t>
      </w:r>
    </w:p>
    <w:p w14:paraId="061960C0" w14:textId="77777777" w:rsidR="00DF755F" w:rsidRDefault="00DF755F"/>
    <w:p w14:paraId="448D32E7" w14:textId="77777777" w:rsidR="00DF755F" w:rsidRDefault="00DF755F">
      <w:bookmarkStart w:id="0" w:name="_GoBack"/>
      <w:bookmarkEnd w:id="0"/>
    </w:p>
    <w:p w14:paraId="0E32C237" w14:textId="77777777" w:rsidR="00735317" w:rsidRDefault="00735317"/>
    <w:p w14:paraId="4C516B61" w14:textId="77777777" w:rsidR="00735317" w:rsidRDefault="00735317"/>
    <w:p w14:paraId="6A91594E" w14:textId="77777777" w:rsidR="00735317" w:rsidRDefault="00735317"/>
    <w:p w14:paraId="651BE2D8" w14:textId="77777777" w:rsidR="00735317" w:rsidRDefault="00735317"/>
    <w:p w14:paraId="79DA6CAE" w14:textId="77777777" w:rsidR="00735317" w:rsidRDefault="00735317"/>
    <w:p w14:paraId="4B8844D9" w14:textId="77777777" w:rsidR="00735317" w:rsidRDefault="00735317"/>
    <w:p w14:paraId="45C61990" w14:textId="77777777" w:rsidR="00735317" w:rsidRDefault="00735317"/>
    <w:p w14:paraId="5BCF9642" w14:textId="77777777" w:rsidR="00735317" w:rsidRDefault="00735317"/>
    <w:p w14:paraId="45C43FDD" w14:textId="77777777" w:rsidR="00735317" w:rsidRDefault="00735317"/>
    <w:p w14:paraId="14D2CB9E" w14:textId="77777777" w:rsidR="00735317" w:rsidRDefault="00735317"/>
    <w:p w14:paraId="75DA2710" w14:textId="77777777" w:rsidR="00735317" w:rsidRDefault="00735317"/>
    <w:p w14:paraId="4D1999A2" w14:textId="77777777" w:rsidR="00735317" w:rsidRDefault="00735317"/>
    <w:p w14:paraId="6A27A966" w14:textId="77777777" w:rsidR="00735317" w:rsidRDefault="00735317"/>
    <w:p w14:paraId="0E9AAE2F" w14:textId="77777777" w:rsidR="00735317" w:rsidRDefault="00735317"/>
    <w:p w14:paraId="5F190BC7" w14:textId="77777777" w:rsidR="00735317" w:rsidRDefault="00735317"/>
    <w:p w14:paraId="5EE5AECD" w14:textId="77777777" w:rsidR="00735317" w:rsidRDefault="00735317"/>
    <w:p w14:paraId="30A7345B" w14:textId="77777777" w:rsidR="00735317" w:rsidRDefault="00735317"/>
    <w:p w14:paraId="19904B05" w14:textId="77777777" w:rsidR="00735317" w:rsidRDefault="00735317"/>
    <w:p w14:paraId="4F9ACEFD" w14:textId="77777777" w:rsidR="00735317" w:rsidRDefault="00735317"/>
    <w:p w14:paraId="0103A764" w14:textId="77777777" w:rsidR="00735317" w:rsidRDefault="00735317"/>
    <w:p w14:paraId="043954E3" w14:textId="77777777" w:rsidR="00735317" w:rsidRDefault="00735317"/>
    <w:p w14:paraId="267A4CBA" w14:textId="77777777" w:rsidR="00735317" w:rsidRDefault="00735317"/>
    <w:p w14:paraId="3CDE4CC0" w14:textId="77777777" w:rsidR="00735317" w:rsidRDefault="00735317"/>
    <w:p w14:paraId="37333FC0" w14:textId="77777777" w:rsidR="00735317" w:rsidRDefault="00735317"/>
    <w:p w14:paraId="44216A63" w14:textId="77777777" w:rsidR="00735317" w:rsidRDefault="00735317"/>
    <w:p w14:paraId="50FB364D" w14:textId="77777777" w:rsidR="00735317" w:rsidRDefault="00735317"/>
    <w:p w14:paraId="505EF5BF" w14:textId="77777777" w:rsidR="00735317" w:rsidRDefault="00735317"/>
    <w:p w14:paraId="66068F0E" w14:textId="77777777" w:rsidR="00735317" w:rsidRDefault="00735317"/>
    <w:p w14:paraId="24AAF0CB" w14:textId="77777777" w:rsidR="00735317" w:rsidRDefault="00735317"/>
    <w:p w14:paraId="4CE45404" w14:textId="77777777" w:rsidR="00735317" w:rsidRDefault="00735317"/>
    <w:p w14:paraId="6E780719" w14:textId="77777777" w:rsidR="00735317" w:rsidRDefault="00735317"/>
    <w:p w14:paraId="0DB54EA2" w14:textId="77777777" w:rsidR="00735317" w:rsidRPr="00735317" w:rsidRDefault="00735317"/>
    <w:sectPr w:rsidR="00735317" w:rsidRPr="00735317" w:rsidSect="00A05F61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B44DD" w14:textId="77777777" w:rsidR="00DF755F" w:rsidRDefault="00DF755F" w:rsidP="00BB1C9E">
      <w:r>
        <w:separator/>
      </w:r>
    </w:p>
  </w:endnote>
  <w:endnote w:type="continuationSeparator" w:id="0">
    <w:p w14:paraId="5449C34F" w14:textId="77777777" w:rsidR="00DF755F" w:rsidRDefault="00DF755F" w:rsidP="00BB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291F" w14:textId="77777777" w:rsidR="00DF755F" w:rsidRDefault="00DF755F" w:rsidP="00BB1C9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5633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6A75F" w14:textId="77777777" w:rsidR="00DF755F" w:rsidRDefault="00DF755F" w:rsidP="00BB1C9E">
      <w:r>
        <w:separator/>
      </w:r>
    </w:p>
  </w:footnote>
  <w:footnote w:type="continuationSeparator" w:id="0">
    <w:p w14:paraId="294EC9B0" w14:textId="77777777" w:rsidR="00DF755F" w:rsidRDefault="00DF755F" w:rsidP="00BB1C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7DAB2" w14:textId="77777777" w:rsidR="00DF755F" w:rsidRDefault="00DF755F" w:rsidP="00BB1C9E">
    <w:pPr>
      <w:jc w:val="both"/>
    </w:pPr>
    <w:r>
      <w:t>Van Mai Nguyen Thi</w:t>
    </w:r>
  </w:p>
  <w:p w14:paraId="7C9DB98C" w14:textId="77777777" w:rsidR="00DF755F" w:rsidRDefault="00DF755F" w:rsidP="00BB1C9E">
    <w:pPr>
      <w:jc w:val="both"/>
    </w:pPr>
    <w:r>
      <w:t>SProj weekly report</w:t>
    </w:r>
  </w:p>
  <w:p w14:paraId="49E43CB9" w14:textId="094E298E" w:rsidR="00DF755F" w:rsidRDefault="00DF755F" w:rsidP="00BB1C9E">
    <w:pPr>
      <w:jc w:val="both"/>
    </w:pPr>
    <w:r>
      <w:t>Week 9: Oct 31 – Nov 7, 2014</w:t>
    </w:r>
  </w:p>
  <w:p w14:paraId="53FA71A1" w14:textId="77777777" w:rsidR="00DF755F" w:rsidRDefault="00DF755F" w:rsidP="00BB1C9E">
    <w:pPr>
      <w:jc w:val="both"/>
    </w:pPr>
  </w:p>
  <w:p w14:paraId="49E600F5" w14:textId="77777777" w:rsidR="00DF755F" w:rsidRDefault="00DF75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C5954"/>
    <w:multiLevelType w:val="hybridMultilevel"/>
    <w:tmpl w:val="60CE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C9E"/>
    <w:rsid w:val="000701DB"/>
    <w:rsid w:val="001A5864"/>
    <w:rsid w:val="001B51A6"/>
    <w:rsid w:val="00220223"/>
    <w:rsid w:val="00234C57"/>
    <w:rsid w:val="00282E7D"/>
    <w:rsid w:val="0029779E"/>
    <w:rsid w:val="002E3F6E"/>
    <w:rsid w:val="00302DE9"/>
    <w:rsid w:val="003559C1"/>
    <w:rsid w:val="003A0F44"/>
    <w:rsid w:val="003F3335"/>
    <w:rsid w:val="00400135"/>
    <w:rsid w:val="00425128"/>
    <w:rsid w:val="00443020"/>
    <w:rsid w:val="004621A2"/>
    <w:rsid w:val="004C361E"/>
    <w:rsid w:val="0051220D"/>
    <w:rsid w:val="005310BE"/>
    <w:rsid w:val="005B572B"/>
    <w:rsid w:val="006670D6"/>
    <w:rsid w:val="006815A1"/>
    <w:rsid w:val="006966C3"/>
    <w:rsid w:val="006C0169"/>
    <w:rsid w:val="006F2D4F"/>
    <w:rsid w:val="00716EE2"/>
    <w:rsid w:val="00735317"/>
    <w:rsid w:val="007756AE"/>
    <w:rsid w:val="007B0F28"/>
    <w:rsid w:val="00843F8D"/>
    <w:rsid w:val="00874DE2"/>
    <w:rsid w:val="008A0C37"/>
    <w:rsid w:val="00910F61"/>
    <w:rsid w:val="00936DAE"/>
    <w:rsid w:val="009375B2"/>
    <w:rsid w:val="009C1F20"/>
    <w:rsid w:val="00A05F61"/>
    <w:rsid w:val="00B17D49"/>
    <w:rsid w:val="00B83056"/>
    <w:rsid w:val="00BB1C9E"/>
    <w:rsid w:val="00C417A8"/>
    <w:rsid w:val="00C5497D"/>
    <w:rsid w:val="00CB3DE0"/>
    <w:rsid w:val="00CD0C5B"/>
    <w:rsid w:val="00D22BE2"/>
    <w:rsid w:val="00D22E7F"/>
    <w:rsid w:val="00D2685E"/>
    <w:rsid w:val="00D46295"/>
    <w:rsid w:val="00DC6133"/>
    <w:rsid w:val="00DF755F"/>
    <w:rsid w:val="00E5633C"/>
    <w:rsid w:val="00E75E11"/>
    <w:rsid w:val="00E90A96"/>
    <w:rsid w:val="00E97D29"/>
    <w:rsid w:val="00F27D14"/>
    <w:rsid w:val="00F359D9"/>
    <w:rsid w:val="00FA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E32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C9E"/>
  </w:style>
  <w:style w:type="paragraph" w:styleId="Footer">
    <w:name w:val="footer"/>
    <w:basedOn w:val="Normal"/>
    <w:link w:val="Foot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C9E"/>
  </w:style>
  <w:style w:type="character" w:styleId="PageNumber">
    <w:name w:val="page number"/>
    <w:basedOn w:val="DefaultParagraphFont"/>
    <w:uiPriority w:val="99"/>
    <w:semiHidden/>
    <w:unhideWhenUsed/>
    <w:rsid w:val="00BB1C9E"/>
  </w:style>
  <w:style w:type="paragraph" w:styleId="ListParagraph">
    <w:name w:val="List Paragraph"/>
    <w:basedOn w:val="Normal"/>
    <w:uiPriority w:val="34"/>
    <w:qFormat/>
    <w:rsid w:val="00BB1C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3F6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53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F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C9E"/>
  </w:style>
  <w:style w:type="paragraph" w:styleId="Footer">
    <w:name w:val="footer"/>
    <w:basedOn w:val="Normal"/>
    <w:link w:val="Foot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C9E"/>
  </w:style>
  <w:style w:type="character" w:styleId="PageNumber">
    <w:name w:val="page number"/>
    <w:basedOn w:val="DefaultParagraphFont"/>
    <w:uiPriority w:val="99"/>
    <w:semiHidden/>
    <w:unhideWhenUsed/>
    <w:rsid w:val="00BB1C9E"/>
  </w:style>
  <w:style w:type="paragraph" w:styleId="ListParagraph">
    <w:name w:val="List Paragraph"/>
    <w:basedOn w:val="Normal"/>
    <w:uiPriority w:val="34"/>
    <w:qFormat/>
    <w:rsid w:val="00BB1C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3F6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53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F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athspig.wordpress.com/category/topics/co-ordinates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wikipedia.org/wiki/Softwarp" TargetMode="External"/><Relationship Id="rId10" Type="http://schemas.openxmlformats.org/officeDocument/2006/relationships/hyperlink" Target="http://www.warpaliz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B8105B-33E0-304C-ADCB-BC41B08E6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201</Words>
  <Characters>1147</Characters>
  <Application>Microsoft Macintosh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47</cp:revision>
  <dcterms:created xsi:type="dcterms:W3CDTF">2014-10-15T02:59:00Z</dcterms:created>
  <dcterms:modified xsi:type="dcterms:W3CDTF">2014-11-08T01:58:00Z</dcterms:modified>
</cp:coreProperties>
</file>