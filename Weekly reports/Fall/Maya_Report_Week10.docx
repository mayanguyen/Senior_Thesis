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76B00" w14:textId="77777777" w:rsidR="00601C15" w:rsidRDefault="00601C15" w:rsidP="00601C15">
      <w:pPr>
        <w:jc w:val="both"/>
      </w:pPr>
      <w:r>
        <w:t>This week I’ve been working on the Plane Anamorphosis program.</w:t>
      </w:r>
    </w:p>
    <w:p w14:paraId="681B015C" w14:textId="77777777" w:rsidR="00867C9F" w:rsidRDefault="00867C9F" w:rsidP="00601C15">
      <w:pPr>
        <w:jc w:val="both"/>
      </w:pPr>
    </w:p>
    <w:p w14:paraId="05286B23" w14:textId="2A4AA009" w:rsidR="0051220D" w:rsidRDefault="002C2C17" w:rsidP="00601C15">
      <w:pPr>
        <w:jc w:val="both"/>
      </w:pPr>
      <w:r>
        <w:rPr>
          <w:noProof/>
        </w:rPr>
        <w:drawing>
          <wp:anchor distT="0" distB="0" distL="114300" distR="114300" simplePos="0" relativeHeight="251658240" behindDoc="0" locked="0" layoutInCell="1" allowOverlap="1" wp14:anchorId="2ECC0242" wp14:editId="3A354EA3">
            <wp:simplePos x="0" y="0"/>
            <wp:positionH relativeFrom="column">
              <wp:posOffset>3657600</wp:posOffset>
            </wp:positionH>
            <wp:positionV relativeFrom="paragraph">
              <wp:posOffset>62230</wp:posOffset>
            </wp:positionV>
            <wp:extent cx="2059940" cy="22301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morph_test.jpg"/>
                    <pic:cNvPicPr/>
                  </pic:nvPicPr>
                  <pic:blipFill>
                    <a:blip r:embed="rId9">
                      <a:extLst>
                        <a:ext uri="{28A0092B-C50C-407E-A947-70E740481C1C}">
                          <a14:useLocalDpi xmlns:a14="http://schemas.microsoft.com/office/drawing/2010/main" val="0"/>
                        </a:ext>
                      </a:extLst>
                    </a:blip>
                    <a:stretch>
                      <a:fillRect/>
                    </a:stretch>
                  </pic:blipFill>
                  <pic:spPr>
                    <a:xfrm>
                      <a:off x="0" y="0"/>
                      <a:ext cx="2059940" cy="2230120"/>
                    </a:xfrm>
                    <a:prstGeom prst="rect">
                      <a:avLst/>
                    </a:prstGeom>
                  </pic:spPr>
                </pic:pic>
              </a:graphicData>
            </a:graphic>
            <wp14:sizeRelH relativeFrom="page">
              <wp14:pctWidth>0</wp14:pctWidth>
            </wp14:sizeRelH>
            <wp14:sizeRelV relativeFrom="page">
              <wp14:pctHeight>0</wp14:pctHeight>
            </wp14:sizeRelV>
          </wp:anchor>
        </w:drawing>
      </w:r>
      <w:r w:rsidR="00601C15">
        <w:t xml:space="preserve">My last week’s implementation of H didn’t work (possibly because numpy array dimensions are height x width, and not width x height), so I replaced it with opencv’s </w:t>
      </w:r>
      <w:r w:rsidR="00601C15" w:rsidRPr="00601C15">
        <w:t>cv2.findHomography</w:t>
      </w:r>
      <w:r w:rsidR="00601C15">
        <w:t xml:space="preserve">. </w:t>
      </w:r>
      <w:r w:rsidR="00867C9F">
        <w:t xml:space="preserve">I verified that the </w:t>
      </w:r>
      <m:oMath>
        <m:r>
          <w:rPr>
            <w:rFonts w:ascii="Cambria Math" w:hAnsi="Cambria Math"/>
          </w:rPr>
          <m:t>H</m:t>
        </m:r>
      </m:oMath>
      <w:r w:rsidR="00867C9F">
        <w:t xml:space="preserve"> and </w:t>
      </w:r>
      <m:oMath>
        <m:sSup>
          <m:sSupPr>
            <m:ctrlPr>
              <w:rPr>
                <w:rFonts w:ascii="Cambria Math" w:hAnsi="Cambria Math"/>
                <w:i/>
              </w:rPr>
            </m:ctrlPr>
          </m:sSupPr>
          <m:e>
            <m:r>
              <w:rPr>
                <w:rFonts w:ascii="Cambria Math" w:hAnsi="Cambria Math"/>
              </w:rPr>
              <m:t>H</m:t>
            </m:r>
          </m:e>
          <m:sup>
            <m:r>
              <w:rPr>
                <w:rFonts w:ascii="Cambria Math" w:hAnsi="Cambria Math"/>
              </w:rPr>
              <m:t>-1</m:t>
            </m:r>
          </m:sup>
        </m:sSup>
      </m:oMath>
      <w:r w:rsidR="00867C9F">
        <w:t xml:space="preserve"> are correct by checking if they map corners correctly between the camera and projector image.</w:t>
      </w:r>
    </w:p>
    <w:p w14:paraId="7B1B2EE7" w14:textId="1ACC4A49" w:rsidR="00867C9F" w:rsidRDefault="00867C9F" w:rsidP="00601C15">
      <w:pPr>
        <w:jc w:val="both"/>
      </w:pPr>
    </w:p>
    <w:p w14:paraId="5CF4ECD9" w14:textId="327DDCA4" w:rsidR="00601C15" w:rsidRDefault="00601C15" w:rsidP="00601C15">
      <w:pPr>
        <w:jc w:val="both"/>
      </w:pPr>
      <w:r>
        <w:t xml:space="preserve">I implemented backward and forward warping </w:t>
      </w:r>
      <w:r w:rsidR="00566A48">
        <w:t>that generate an anamorphic image. These were not working at the beginning because of the numpy height x width issue. Aft</w:t>
      </w:r>
      <w:r w:rsidR="00867C9F">
        <w:t xml:space="preserve">er correcting the warping algorithm, I tested it on the initial </w:t>
      </w:r>
      <w:r w:rsidR="002C2C17">
        <w:t>camera image, and got the expected correctly warped image ------&gt;</w:t>
      </w:r>
    </w:p>
    <w:p w14:paraId="229C313C" w14:textId="2E6A745F" w:rsidR="002C2C17" w:rsidRDefault="002C2C17" w:rsidP="00601C15">
      <w:pPr>
        <w:jc w:val="both"/>
      </w:pPr>
    </w:p>
    <w:p w14:paraId="61DC8232" w14:textId="77777777" w:rsidR="00B12DB6" w:rsidRDefault="002C2C17" w:rsidP="00601C15">
      <w:pPr>
        <w:jc w:val="both"/>
      </w:pPr>
      <w:r>
        <w:t>I</w:t>
      </w:r>
      <w:r w:rsidR="00EF2642">
        <w:t xml:space="preserve"> then</w:t>
      </w:r>
      <w:r>
        <w:t xml:space="preserve"> tested </w:t>
      </w:r>
      <w:r w:rsidR="00EF2642">
        <w:t xml:space="preserve">the program </w:t>
      </w:r>
      <w:r>
        <w:t>on the actual image that I want to warp (</w:t>
      </w:r>
      <w:r w:rsidR="00B12DB6">
        <w:t xml:space="preserve">a </w:t>
      </w:r>
      <w:r>
        <w:t>white rectangle), but when projected on the wall</w:t>
      </w:r>
      <w:r w:rsidR="00EF2642">
        <w:t>,</w:t>
      </w:r>
      <w:r>
        <w:t xml:space="preserve"> it </w:t>
      </w:r>
      <w:r w:rsidR="00EF2642">
        <w:t xml:space="preserve">was still not correct. This is most probably because I scale the generated anamorphic image up/down when I do “Full screen” view to </w:t>
      </w:r>
      <w:r w:rsidR="009F5071">
        <w:t>show the entire image in th</w:t>
      </w:r>
      <w:r w:rsidR="00B12DB6">
        <w:t>e projector screen.</w:t>
      </w:r>
    </w:p>
    <w:p w14:paraId="3A8061E4" w14:textId="637B911A" w:rsidR="002C2C17" w:rsidRPr="00595C28" w:rsidRDefault="009F5071" w:rsidP="00601C15">
      <w:pPr>
        <w:jc w:val="both"/>
        <w:rPr>
          <w:i/>
        </w:rPr>
      </w:pPr>
      <w:r>
        <w:t xml:space="preserve">-&gt; </w:t>
      </w:r>
      <w:r w:rsidRPr="00595C28">
        <w:rPr>
          <w:i/>
        </w:rPr>
        <w:t>This still needs to be fixed perhaps by using some full screen feature in opencv.</w:t>
      </w:r>
    </w:p>
    <w:p w14:paraId="08117344" w14:textId="77777777" w:rsidR="002C2C17" w:rsidRDefault="002C2C17" w:rsidP="00601C15">
      <w:pPr>
        <w:pBdr>
          <w:bottom w:val="single" w:sz="6" w:space="1" w:color="auto"/>
        </w:pBdr>
        <w:jc w:val="both"/>
      </w:pPr>
    </w:p>
    <w:p w14:paraId="5B0F4CA8" w14:textId="77777777" w:rsidR="00B12DB6" w:rsidRDefault="00B12DB6" w:rsidP="00601C15">
      <w:pPr>
        <w:jc w:val="both"/>
      </w:pPr>
    </w:p>
    <w:p w14:paraId="207FB5F9" w14:textId="7516F5F8" w:rsidR="002C2C17" w:rsidRDefault="00B12DB6" w:rsidP="00601C15">
      <w:pPr>
        <w:jc w:val="both"/>
      </w:pPr>
      <w:r>
        <w:t>Next part of this project: Multiplanar Anamorphs</w:t>
      </w:r>
    </w:p>
    <w:p w14:paraId="167A8397" w14:textId="6543C5B1" w:rsidR="00B12DB6" w:rsidRPr="00B12DB6" w:rsidRDefault="00B12DB6" w:rsidP="00601C15">
      <w:pPr>
        <w:jc w:val="both"/>
        <w:rPr>
          <w:i/>
        </w:rPr>
      </w:pPr>
      <w:r>
        <w:t xml:space="preserve">Reference: Ashdown M., </w:t>
      </w:r>
      <w:r w:rsidRPr="00B12DB6">
        <w:rPr>
          <w:i/>
        </w:rPr>
        <w:t>A Flexible Projector-Camera System for Multi-Planar Displays</w:t>
      </w:r>
    </w:p>
    <w:p w14:paraId="0B7F35FC" w14:textId="77777777" w:rsidR="00F55A8C" w:rsidRDefault="00F55A8C" w:rsidP="00F55A8C">
      <w:pPr>
        <w:jc w:val="both"/>
      </w:pPr>
    </w:p>
    <w:p w14:paraId="55B87A05" w14:textId="74CF8827" w:rsidR="0051220D" w:rsidRDefault="00F55A8C" w:rsidP="00F55A8C">
      <w:pPr>
        <w:jc w:val="both"/>
      </w:pPr>
      <w:r>
        <w:t>I don’t have questions about the paper so far, at least not until I actually start to code.</w:t>
      </w:r>
    </w:p>
    <w:p w14:paraId="58A73115" w14:textId="77777777" w:rsidR="00F55A8C" w:rsidRDefault="00F55A8C" w:rsidP="00F55A8C">
      <w:pPr>
        <w:pBdr>
          <w:bottom w:val="single" w:sz="6" w:space="1" w:color="auto"/>
        </w:pBdr>
        <w:jc w:val="both"/>
      </w:pPr>
    </w:p>
    <w:p w14:paraId="2112E8A5" w14:textId="77777777" w:rsidR="00F55A8C" w:rsidRDefault="00F55A8C" w:rsidP="00F55A8C">
      <w:pPr>
        <w:jc w:val="both"/>
      </w:pPr>
    </w:p>
    <w:p w14:paraId="2A46C643" w14:textId="5D169EDC" w:rsidR="00F55A8C" w:rsidRDefault="00F55A8C" w:rsidP="00F55A8C">
      <w:pPr>
        <w:jc w:val="both"/>
      </w:pPr>
      <w:r>
        <w:t>I have other questions though about the next goals of this project:</w:t>
      </w:r>
    </w:p>
    <w:p w14:paraId="072FE026" w14:textId="5BA43323" w:rsidR="00F55A8C" w:rsidRDefault="00F55A8C" w:rsidP="00F55A8C">
      <w:pPr>
        <w:pStyle w:val="ListParagraph"/>
        <w:numPr>
          <w:ilvl w:val="0"/>
          <w:numId w:val="2"/>
        </w:numPr>
        <w:jc w:val="both"/>
      </w:pPr>
      <w:r>
        <w:t xml:space="preserve">Given </w:t>
      </w:r>
      <m:oMath>
        <m:r>
          <w:rPr>
            <w:rFonts w:ascii="Cambria Math" w:hAnsi="Cambria Math"/>
          </w:rPr>
          <m:t>n&gt;1</m:t>
        </m:r>
      </m:oMath>
      <w:r>
        <w:t xml:space="preserve"> viewers: how do I find an optimal anamorphic transformation?</w:t>
      </w:r>
    </w:p>
    <w:p w14:paraId="454ABAFA" w14:textId="58936C26" w:rsidR="00F55A8C" w:rsidRDefault="00F34ED4" w:rsidP="00F55A8C">
      <w:pPr>
        <w:pStyle w:val="ListParagraph"/>
        <w:numPr>
          <w:ilvl w:val="1"/>
          <w:numId w:val="2"/>
        </w:numPr>
        <w:jc w:val="both"/>
      </w:pPr>
      <w:r>
        <w:t xml:space="preserve">Find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for each viewer and somehow average them?</w:t>
      </w:r>
    </w:p>
    <w:p w14:paraId="263BA0C5" w14:textId="2AA8CBB1" w:rsidR="00F34ED4" w:rsidRDefault="00F34ED4" w:rsidP="00F55A8C">
      <w:pPr>
        <w:pStyle w:val="ListParagraph"/>
        <w:numPr>
          <w:ilvl w:val="1"/>
          <w:numId w:val="2"/>
        </w:numPr>
        <w:jc w:val="both"/>
      </w:pPr>
      <w:r>
        <w:t>I suppose I need to minimize something to get the optimal transformation?</w:t>
      </w:r>
    </w:p>
    <w:p w14:paraId="14106160" w14:textId="77777777" w:rsidR="00F34ED4" w:rsidRDefault="00F55A8C" w:rsidP="00F55A8C">
      <w:pPr>
        <w:pStyle w:val="ListParagraph"/>
        <w:numPr>
          <w:ilvl w:val="0"/>
          <w:numId w:val="2"/>
        </w:numPr>
        <w:jc w:val="both"/>
      </w:pPr>
      <w:r>
        <w:t>What are the next surfaces I should generate anamorphosis for? Up to any random surface?</w:t>
      </w:r>
    </w:p>
    <w:p w14:paraId="7CC5B591" w14:textId="5B2FFB77" w:rsidR="00F34ED4" w:rsidRDefault="00F34ED4" w:rsidP="00F34ED4">
      <w:pPr>
        <w:pStyle w:val="ListParagraph"/>
        <w:numPr>
          <w:ilvl w:val="1"/>
          <w:numId w:val="2"/>
        </w:numPr>
        <w:jc w:val="both"/>
      </w:pPr>
      <w:r>
        <w:t>Planar</w:t>
      </w:r>
    </w:p>
    <w:p w14:paraId="4F54F140" w14:textId="77777777" w:rsidR="00F34ED4" w:rsidRDefault="00F34ED4" w:rsidP="00F34ED4">
      <w:pPr>
        <w:pStyle w:val="ListParagraph"/>
        <w:numPr>
          <w:ilvl w:val="1"/>
          <w:numId w:val="2"/>
        </w:numPr>
        <w:jc w:val="both"/>
      </w:pPr>
      <w:r>
        <w:t>Multiplanar</w:t>
      </w:r>
    </w:p>
    <w:p w14:paraId="5A6B3944" w14:textId="7E9AF08B" w:rsidR="00F55A8C" w:rsidRDefault="00F34ED4" w:rsidP="00F34ED4">
      <w:pPr>
        <w:pStyle w:val="ListParagraph"/>
        <w:numPr>
          <w:ilvl w:val="1"/>
          <w:numId w:val="2"/>
        </w:numPr>
        <w:jc w:val="both"/>
      </w:pPr>
      <w:r>
        <w:t>Half-cylindrical</w:t>
      </w:r>
      <w:bookmarkStart w:id="0" w:name="_GoBack"/>
      <w:bookmarkEnd w:id="0"/>
      <w:r>
        <w:t xml:space="preserve"> (i.e. curved in one direction) concave/convex</w:t>
      </w:r>
    </w:p>
    <w:p w14:paraId="7149349C" w14:textId="7290CA75" w:rsidR="00F34ED4" w:rsidRDefault="00F34ED4" w:rsidP="00F34ED4">
      <w:pPr>
        <w:pStyle w:val="ListParagraph"/>
        <w:numPr>
          <w:ilvl w:val="1"/>
          <w:numId w:val="2"/>
        </w:numPr>
        <w:jc w:val="both"/>
      </w:pPr>
      <w:r>
        <w:t>Spherical (curved in 2 directions??) concave/convex</w:t>
      </w:r>
    </w:p>
    <w:p w14:paraId="37B3E623" w14:textId="0B909B78" w:rsidR="00F34ED4" w:rsidRDefault="00F34ED4" w:rsidP="00F34ED4">
      <w:pPr>
        <w:pStyle w:val="ListParagraph"/>
        <w:numPr>
          <w:ilvl w:val="1"/>
          <w:numId w:val="2"/>
        </w:numPr>
        <w:jc w:val="both"/>
      </w:pPr>
      <w:r>
        <w:t>Irregular</w:t>
      </w:r>
    </w:p>
    <w:p w14:paraId="5B78CABE" w14:textId="133F741F" w:rsidR="0051220D" w:rsidRDefault="0051220D" w:rsidP="00F55A8C">
      <w:pPr>
        <w:jc w:val="both"/>
      </w:pPr>
      <w:r>
        <w:br w:type="page"/>
      </w:r>
    </w:p>
    <w:p w14:paraId="045692C5" w14:textId="77777777" w:rsidR="00735317" w:rsidRDefault="00735317"/>
    <w:p w14:paraId="4406C040" w14:textId="7EA00B43" w:rsidR="00735317" w:rsidRDefault="00601C15">
      <w:hyperlink r:id="rId10" w:history="1">
        <w:r w:rsidR="00E90A96" w:rsidRPr="005A0EB1">
          <w:rPr>
            <w:rStyle w:val="Hyperlink"/>
          </w:rPr>
          <w:t>https://mathspig.word</w:t>
        </w:r>
        <w:r w:rsidR="00E90A96" w:rsidRPr="005A0EB1">
          <w:rPr>
            <w:rStyle w:val="Hyperlink"/>
          </w:rPr>
          <w:t>p</w:t>
        </w:r>
        <w:r w:rsidR="00E90A96" w:rsidRPr="005A0EB1">
          <w:rPr>
            <w:rStyle w:val="Hyperlink"/>
          </w:rPr>
          <w:t>ress.com/category/topics/co-ordinates/</w:t>
        </w:r>
      </w:hyperlink>
    </w:p>
    <w:p w14:paraId="5C02A407" w14:textId="77777777" w:rsidR="00E90A96" w:rsidRDefault="00E90A96"/>
    <w:p w14:paraId="520A404C" w14:textId="77777777" w:rsidR="00735317" w:rsidRDefault="00735317"/>
    <w:p w14:paraId="061960C0" w14:textId="77777777" w:rsidR="00DF755F" w:rsidRDefault="00DF755F"/>
    <w:p w14:paraId="448D32E7" w14:textId="77777777" w:rsidR="00DF755F" w:rsidRDefault="00DF755F"/>
    <w:p w14:paraId="0E32C237" w14:textId="77777777" w:rsidR="00735317" w:rsidRDefault="00735317"/>
    <w:p w14:paraId="4C516B61" w14:textId="77777777" w:rsidR="00735317" w:rsidRDefault="00735317"/>
    <w:p w14:paraId="6A91594E" w14:textId="77777777" w:rsidR="00735317" w:rsidRDefault="00735317"/>
    <w:p w14:paraId="24BF0C8E" w14:textId="77777777" w:rsidR="00601C15" w:rsidRDefault="00601C15" w:rsidP="00601C15">
      <w:pPr>
        <w:rPr>
          <w:rFonts w:ascii="Lucida Grande" w:eastAsia="Times New Roman" w:hAnsi="Lucida Grande" w:cs="Lucida Grande"/>
          <w:color w:val="000000"/>
          <w:sz w:val="21"/>
          <w:szCs w:val="21"/>
          <w:shd w:val="clear" w:color="auto" w:fill="FFFFFF"/>
        </w:rPr>
      </w:pPr>
      <w:hyperlink r:id="rId11" w:history="1">
        <w:r w:rsidRPr="00FC58AD">
          <w:rPr>
            <w:rStyle w:val="Hyperlink"/>
            <w:rFonts w:ascii="Lucida Grande" w:eastAsia="Times New Roman" w:hAnsi="Lucida Grande" w:cs="Lucida Grande"/>
            <w:sz w:val="21"/>
            <w:szCs w:val="21"/>
            <w:shd w:val="clear" w:color="auto" w:fill="FFFFFF"/>
          </w:rPr>
          <w:t>http://docs.opencv.org/trunk/doc/py_tutorials/py_core/py_basic_ops/py_basic_ops.html</w:t>
        </w:r>
      </w:hyperlink>
    </w:p>
    <w:p w14:paraId="50517029" w14:textId="77777777" w:rsidR="00601C15" w:rsidRPr="00677757" w:rsidRDefault="00601C15" w:rsidP="00601C15">
      <w:pPr>
        <w:rPr>
          <w:rFonts w:ascii="Times" w:eastAsia="Times New Roman" w:hAnsi="Times" w:cs="Times New Roman"/>
          <w:sz w:val="20"/>
          <w:szCs w:val="20"/>
        </w:rPr>
      </w:pPr>
      <w:r w:rsidRPr="00677757">
        <w:rPr>
          <w:rFonts w:ascii="Lucida Grande" w:eastAsia="Times New Roman" w:hAnsi="Lucida Grande" w:cs="Lucida Grande"/>
          <w:color w:val="000000"/>
          <w:sz w:val="21"/>
          <w:szCs w:val="21"/>
          <w:shd w:val="clear" w:color="auto" w:fill="FFFFFF"/>
        </w:rPr>
        <w:t>Sometimes, you will have to play with certain region of images. For eye detection in images, first face detection is done all over the image and when face is obtained, we select the face region alone and search for eyes inside it instead of searching whole image. It improves accuracy (because eyes are always on faces :D ) and performance (because we search for a small area)</w:t>
      </w:r>
    </w:p>
    <w:p w14:paraId="651BE2D8" w14:textId="77777777" w:rsidR="00735317" w:rsidRDefault="00735317"/>
    <w:p w14:paraId="79DA6CAE" w14:textId="77777777" w:rsidR="00735317" w:rsidRDefault="00735317"/>
    <w:p w14:paraId="4B8844D9" w14:textId="77777777" w:rsidR="00735317" w:rsidRDefault="00735317"/>
    <w:p w14:paraId="45C61990" w14:textId="77777777" w:rsidR="00735317" w:rsidRDefault="00735317"/>
    <w:p w14:paraId="5BCF9642" w14:textId="77777777" w:rsidR="00735317" w:rsidRDefault="00735317"/>
    <w:p w14:paraId="45C43FDD" w14:textId="77777777" w:rsidR="00735317" w:rsidRDefault="00735317"/>
    <w:p w14:paraId="14D2CB9E" w14:textId="77777777" w:rsidR="00735317" w:rsidRDefault="00735317"/>
    <w:p w14:paraId="75DA2710" w14:textId="77777777" w:rsidR="00735317" w:rsidRDefault="00735317"/>
    <w:p w14:paraId="4D1999A2" w14:textId="77777777" w:rsidR="00735317" w:rsidRDefault="00735317"/>
    <w:p w14:paraId="6A27A966" w14:textId="77777777" w:rsidR="00735317" w:rsidRDefault="00735317"/>
    <w:p w14:paraId="0E9AAE2F" w14:textId="77777777" w:rsidR="00735317" w:rsidRDefault="00735317"/>
    <w:p w14:paraId="5F190BC7" w14:textId="77777777" w:rsidR="00735317" w:rsidRDefault="00735317"/>
    <w:p w14:paraId="5EE5AECD" w14:textId="77777777" w:rsidR="00735317" w:rsidRDefault="00735317"/>
    <w:p w14:paraId="30A7345B" w14:textId="77777777" w:rsidR="00735317" w:rsidRDefault="00735317"/>
    <w:p w14:paraId="19904B05" w14:textId="77777777" w:rsidR="00735317" w:rsidRDefault="00735317"/>
    <w:p w14:paraId="4F9ACEFD" w14:textId="77777777" w:rsidR="00735317" w:rsidRDefault="00735317"/>
    <w:p w14:paraId="0103A764" w14:textId="77777777" w:rsidR="00735317" w:rsidRDefault="00735317"/>
    <w:p w14:paraId="043954E3" w14:textId="77777777" w:rsidR="00735317" w:rsidRDefault="00735317"/>
    <w:p w14:paraId="267A4CBA" w14:textId="77777777" w:rsidR="00735317" w:rsidRDefault="00735317"/>
    <w:p w14:paraId="3CDE4CC0" w14:textId="77777777" w:rsidR="00735317" w:rsidRDefault="00735317"/>
    <w:p w14:paraId="37333FC0" w14:textId="77777777" w:rsidR="00735317" w:rsidRDefault="00735317"/>
    <w:p w14:paraId="44216A63" w14:textId="77777777" w:rsidR="00735317" w:rsidRDefault="00735317"/>
    <w:p w14:paraId="50FB364D" w14:textId="77777777" w:rsidR="00735317" w:rsidRDefault="00735317"/>
    <w:p w14:paraId="505EF5BF" w14:textId="77777777" w:rsidR="00735317" w:rsidRDefault="00735317"/>
    <w:p w14:paraId="66068F0E" w14:textId="77777777" w:rsidR="00735317" w:rsidRDefault="00735317"/>
    <w:p w14:paraId="24AAF0CB" w14:textId="77777777" w:rsidR="00735317" w:rsidRDefault="00735317"/>
    <w:p w14:paraId="4CE45404" w14:textId="77777777" w:rsidR="00735317" w:rsidRDefault="00735317"/>
    <w:p w14:paraId="6E780719" w14:textId="77777777" w:rsidR="00735317" w:rsidRDefault="00735317"/>
    <w:p w14:paraId="0DB54EA2" w14:textId="77777777" w:rsidR="00735317" w:rsidRPr="00735317" w:rsidRDefault="00735317"/>
    <w:sectPr w:rsidR="00735317" w:rsidRPr="00735317" w:rsidSect="00A05F6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B44DD" w14:textId="77777777" w:rsidR="00F55A8C" w:rsidRDefault="00F55A8C" w:rsidP="00BB1C9E">
      <w:r>
        <w:separator/>
      </w:r>
    </w:p>
  </w:endnote>
  <w:endnote w:type="continuationSeparator" w:id="0">
    <w:p w14:paraId="5449C34F" w14:textId="77777777" w:rsidR="00F55A8C" w:rsidRDefault="00F55A8C" w:rsidP="00BB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DD8D9" w14:textId="77777777" w:rsidR="00F55A8C" w:rsidRDefault="00F55A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4291F" w14:textId="77777777" w:rsidR="00F55A8C" w:rsidRDefault="00F55A8C" w:rsidP="00BB1C9E">
    <w:pPr>
      <w:pStyle w:val="Footer"/>
      <w:jc w:val="center"/>
    </w:pPr>
    <w:r>
      <w:rPr>
        <w:rStyle w:val="PageNumber"/>
      </w:rPr>
      <w:fldChar w:fldCharType="begin"/>
    </w:r>
    <w:r>
      <w:rPr>
        <w:rStyle w:val="PageNumber"/>
      </w:rPr>
      <w:instrText xml:space="preserve"> PAGE </w:instrText>
    </w:r>
    <w:r>
      <w:rPr>
        <w:rStyle w:val="PageNumber"/>
      </w:rPr>
      <w:fldChar w:fldCharType="separate"/>
    </w:r>
    <w:r w:rsidR="00F34ED4">
      <w:rPr>
        <w:rStyle w:val="PageNumber"/>
        <w:noProof/>
      </w:rPr>
      <w:t>1</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1E6C4" w14:textId="77777777" w:rsidR="00F55A8C" w:rsidRDefault="00F55A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A75F" w14:textId="77777777" w:rsidR="00F55A8C" w:rsidRDefault="00F55A8C" w:rsidP="00BB1C9E">
      <w:r>
        <w:separator/>
      </w:r>
    </w:p>
  </w:footnote>
  <w:footnote w:type="continuationSeparator" w:id="0">
    <w:p w14:paraId="294EC9B0" w14:textId="77777777" w:rsidR="00F55A8C" w:rsidRDefault="00F55A8C" w:rsidP="00BB1C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09A81" w14:textId="77777777" w:rsidR="00F55A8C" w:rsidRDefault="00F55A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7DAB2" w14:textId="77777777" w:rsidR="00F55A8C" w:rsidRDefault="00F55A8C" w:rsidP="00BB1C9E">
    <w:pPr>
      <w:jc w:val="both"/>
    </w:pPr>
    <w:r>
      <w:t>Van Mai Nguyen Thi</w:t>
    </w:r>
  </w:p>
  <w:p w14:paraId="7C9DB98C" w14:textId="77777777" w:rsidR="00F55A8C" w:rsidRDefault="00F55A8C" w:rsidP="00BB1C9E">
    <w:pPr>
      <w:jc w:val="both"/>
    </w:pPr>
    <w:r>
      <w:t>SProj weekly report</w:t>
    </w:r>
  </w:p>
  <w:p w14:paraId="49E43CB9" w14:textId="4DF04C1F" w:rsidR="00F55A8C" w:rsidRDefault="00F55A8C" w:rsidP="00BB1C9E">
    <w:pPr>
      <w:jc w:val="both"/>
    </w:pPr>
    <w:r>
      <w:t>Week 10: Nov 8 – Nov 14, 2014</w:t>
    </w:r>
  </w:p>
  <w:p w14:paraId="53FA71A1" w14:textId="77777777" w:rsidR="00F55A8C" w:rsidRDefault="00F55A8C" w:rsidP="00BB1C9E">
    <w:pPr>
      <w:jc w:val="both"/>
    </w:pPr>
  </w:p>
  <w:p w14:paraId="49E600F5" w14:textId="77777777" w:rsidR="00F55A8C" w:rsidRDefault="00F55A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39756" w14:textId="77777777" w:rsidR="00F55A8C" w:rsidRDefault="00F55A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C5954"/>
    <w:multiLevelType w:val="hybridMultilevel"/>
    <w:tmpl w:val="60CE1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A4151"/>
    <w:multiLevelType w:val="hybridMultilevel"/>
    <w:tmpl w:val="B6E6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9E"/>
    <w:rsid w:val="000701DB"/>
    <w:rsid w:val="001A5864"/>
    <w:rsid w:val="001B51A6"/>
    <w:rsid w:val="00220223"/>
    <w:rsid w:val="00234C57"/>
    <w:rsid w:val="00282E7D"/>
    <w:rsid w:val="0029779E"/>
    <w:rsid w:val="002C2C17"/>
    <w:rsid w:val="002E3F6E"/>
    <w:rsid w:val="00302DE9"/>
    <w:rsid w:val="003559C1"/>
    <w:rsid w:val="003A0F44"/>
    <w:rsid w:val="003F3335"/>
    <w:rsid w:val="00400135"/>
    <w:rsid w:val="00425128"/>
    <w:rsid w:val="00443020"/>
    <w:rsid w:val="004621A2"/>
    <w:rsid w:val="004C361E"/>
    <w:rsid w:val="0051220D"/>
    <w:rsid w:val="005310BE"/>
    <w:rsid w:val="00566A48"/>
    <w:rsid w:val="00595C28"/>
    <w:rsid w:val="005B572B"/>
    <w:rsid w:val="00601C15"/>
    <w:rsid w:val="006670D6"/>
    <w:rsid w:val="00677757"/>
    <w:rsid w:val="006815A1"/>
    <w:rsid w:val="006966C3"/>
    <w:rsid w:val="006C0169"/>
    <w:rsid w:val="006F2D4F"/>
    <w:rsid w:val="00716EE2"/>
    <w:rsid w:val="00735317"/>
    <w:rsid w:val="007756AE"/>
    <w:rsid w:val="007B0F28"/>
    <w:rsid w:val="00843F8D"/>
    <w:rsid w:val="00867C9F"/>
    <w:rsid w:val="00874DE2"/>
    <w:rsid w:val="008A0C37"/>
    <w:rsid w:val="00910F61"/>
    <w:rsid w:val="00936DAE"/>
    <w:rsid w:val="009375B2"/>
    <w:rsid w:val="009C1F20"/>
    <w:rsid w:val="009F5071"/>
    <w:rsid w:val="00A05F61"/>
    <w:rsid w:val="00B12DB6"/>
    <w:rsid w:val="00B17D49"/>
    <w:rsid w:val="00B83056"/>
    <w:rsid w:val="00BB1C9E"/>
    <w:rsid w:val="00C417A8"/>
    <w:rsid w:val="00C5497D"/>
    <w:rsid w:val="00CB3DE0"/>
    <w:rsid w:val="00CD0C5B"/>
    <w:rsid w:val="00D22BE2"/>
    <w:rsid w:val="00D22E7F"/>
    <w:rsid w:val="00D2685E"/>
    <w:rsid w:val="00D46295"/>
    <w:rsid w:val="00DC6133"/>
    <w:rsid w:val="00DF755F"/>
    <w:rsid w:val="00E5633C"/>
    <w:rsid w:val="00E75E11"/>
    <w:rsid w:val="00E90A96"/>
    <w:rsid w:val="00E97D29"/>
    <w:rsid w:val="00EF2642"/>
    <w:rsid w:val="00F27D14"/>
    <w:rsid w:val="00F34ED4"/>
    <w:rsid w:val="00F359D9"/>
    <w:rsid w:val="00F55A8C"/>
    <w:rsid w:val="00FA2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E3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C9E"/>
    <w:rPr>
      <w:rFonts w:ascii="Lucida Grande" w:hAnsi="Lucida Grande" w:cs="Lucida Grande"/>
      <w:sz w:val="18"/>
      <w:szCs w:val="18"/>
    </w:rPr>
  </w:style>
  <w:style w:type="paragraph" w:styleId="Header">
    <w:name w:val="header"/>
    <w:basedOn w:val="Normal"/>
    <w:link w:val="HeaderChar"/>
    <w:uiPriority w:val="99"/>
    <w:unhideWhenUsed/>
    <w:rsid w:val="00BB1C9E"/>
    <w:pPr>
      <w:tabs>
        <w:tab w:val="center" w:pos="4320"/>
        <w:tab w:val="right" w:pos="8640"/>
      </w:tabs>
    </w:pPr>
  </w:style>
  <w:style w:type="character" w:customStyle="1" w:styleId="HeaderChar">
    <w:name w:val="Header Char"/>
    <w:basedOn w:val="DefaultParagraphFont"/>
    <w:link w:val="Header"/>
    <w:uiPriority w:val="99"/>
    <w:rsid w:val="00BB1C9E"/>
  </w:style>
  <w:style w:type="paragraph" w:styleId="Footer">
    <w:name w:val="footer"/>
    <w:basedOn w:val="Normal"/>
    <w:link w:val="FooterChar"/>
    <w:uiPriority w:val="99"/>
    <w:unhideWhenUsed/>
    <w:rsid w:val="00BB1C9E"/>
    <w:pPr>
      <w:tabs>
        <w:tab w:val="center" w:pos="4320"/>
        <w:tab w:val="right" w:pos="8640"/>
      </w:tabs>
    </w:pPr>
  </w:style>
  <w:style w:type="character" w:customStyle="1" w:styleId="FooterChar">
    <w:name w:val="Footer Char"/>
    <w:basedOn w:val="DefaultParagraphFont"/>
    <w:link w:val="Footer"/>
    <w:uiPriority w:val="99"/>
    <w:rsid w:val="00BB1C9E"/>
  </w:style>
  <w:style w:type="character" w:styleId="PageNumber">
    <w:name w:val="page number"/>
    <w:basedOn w:val="DefaultParagraphFont"/>
    <w:uiPriority w:val="99"/>
    <w:semiHidden/>
    <w:unhideWhenUsed/>
    <w:rsid w:val="00BB1C9E"/>
  </w:style>
  <w:style w:type="paragraph" w:styleId="ListParagraph">
    <w:name w:val="List Paragraph"/>
    <w:basedOn w:val="Normal"/>
    <w:uiPriority w:val="34"/>
    <w:qFormat/>
    <w:rsid w:val="00BB1C9E"/>
    <w:pPr>
      <w:ind w:left="720"/>
      <w:contextualSpacing/>
    </w:pPr>
  </w:style>
  <w:style w:type="character" w:styleId="PlaceholderText">
    <w:name w:val="Placeholder Text"/>
    <w:basedOn w:val="DefaultParagraphFont"/>
    <w:uiPriority w:val="99"/>
    <w:semiHidden/>
    <w:rsid w:val="002E3F6E"/>
    <w:rPr>
      <w:color w:val="808080"/>
    </w:rPr>
  </w:style>
  <w:style w:type="character" w:styleId="Hyperlink">
    <w:name w:val="Hyperlink"/>
    <w:basedOn w:val="DefaultParagraphFont"/>
    <w:uiPriority w:val="99"/>
    <w:unhideWhenUsed/>
    <w:rsid w:val="00735317"/>
    <w:rPr>
      <w:color w:val="0000FF" w:themeColor="hyperlink"/>
      <w:u w:val="single"/>
    </w:rPr>
  </w:style>
  <w:style w:type="character" w:styleId="FollowedHyperlink">
    <w:name w:val="FollowedHyperlink"/>
    <w:basedOn w:val="DefaultParagraphFont"/>
    <w:uiPriority w:val="99"/>
    <w:semiHidden/>
    <w:unhideWhenUsed/>
    <w:rsid w:val="00910F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C9E"/>
    <w:rPr>
      <w:rFonts w:ascii="Lucida Grande" w:hAnsi="Lucida Grande" w:cs="Lucida Grande"/>
      <w:sz w:val="18"/>
      <w:szCs w:val="18"/>
    </w:rPr>
  </w:style>
  <w:style w:type="paragraph" w:styleId="Header">
    <w:name w:val="header"/>
    <w:basedOn w:val="Normal"/>
    <w:link w:val="HeaderChar"/>
    <w:uiPriority w:val="99"/>
    <w:unhideWhenUsed/>
    <w:rsid w:val="00BB1C9E"/>
    <w:pPr>
      <w:tabs>
        <w:tab w:val="center" w:pos="4320"/>
        <w:tab w:val="right" w:pos="8640"/>
      </w:tabs>
    </w:pPr>
  </w:style>
  <w:style w:type="character" w:customStyle="1" w:styleId="HeaderChar">
    <w:name w:val="Header Char"/>
    <w:basedOn w:val="DefaultParagraphFont"/>
    <w:link w:val="Header"/>
    <w:uiPriority w:val="99"/>
    <w:rsid w:val="00BB1C9E"/>
  </w:style>
  <w:style w:type="paragraph" w:styleId="Footer">
    <w:name w:val="footer"/>
    <w:basedOn w:val="Normal"/>
    <w:link w:val="FooterChar"/>
    <w:uiPriority w:val="99"/>
    <w:unhideWhenUsed/>
    <w:rsid w:val="00BB1C9E"/>
    <w:pPr>
      <w:tabs>
        <w:tab w:val="center" w:pos="4320"/>
        <w:tab w:val="right" w:pos="8640"/>
      </w:tabs>
    </w:pPr>
  </w:style>
  <w:style w:type="character" w:customStyle="1" w:styleId="FooterChar">
    <w:name w:val="Footer Char"/>
    <w:basedOn w:val="DefaultParagraphFont"/>
    <w:link w:val="Footer"/>
    <w:uiPriority w:val="99"/>
    <w:rsid w:val="00BB1C9E"/>
  </w:style>
  <w:style w:type="character" w:styleId="PageNumber">
    <w:name w:val="page number"/>
    <w:basedOn w:val="DefaultParagraphFont"/>
    <w:uiPriority w:val="99"/>
    <w:semiHidden/>
    <w:unhideWhenUsed/>
    <w:rsid w:val="00BB1C9E"/>
  </w:style>
  <w:style w:type="paragraph" w:styleId="ListParagraph">
    <w:name w:val="List Paragraph"/>
    <w:basedOn w:val="Normal"/>
    <w:uiPriority w:val="34"/>
    <w:qFormat/>
    <w:rsid w:val="00BB1C9E"/>
    <w:pPr>
      <w:ind w:left="720"/>
      <w:contextualSpacing/>
    </w:pPr>
  </w:style>
  <w:style w:type="character" w:styleId="PlaceholderText">
    <w:name w:val="Placeholder Text"/>
    <w:basedOn w:val="DefaultParagraphFont"/>
    <w:uiPriority w:val="99"/>
    <w:semiHidden/>
    <w:rsid w:val="002E3F6E"/>
    <w:rPr>
      <w:color w:val="808080"/>
    </w:rPr>
  </w:style>
  <w:style w:type="character" w:styleId="Hyperlink">
    <w:name w:val="Hyperlink"/>
    <w:basedOn w:val="DefaultParagraphFont"/>
    <w:uiPriority w:val="99"/>
    <w:unhideWhenUsed/>
    <w:rsid w:val="00735317"/>
    <w:rPr>
      <w:color w:val="0000FF" w:themeColor="hyperlink"/>
      <w:u w:val="single"/>
    </w:rPr>
  </w:style>
  <w:style w:type="character" w:styleId="FollowedHyperlink">
    <w:name w:val="FollowedHyperlink"/>
    <w:basedOn w:val="DefaultParagraphFont"/>
    <w:uiPriority w:val="99"/>
    <w:semiHidden/>
    <w:unhideWhenUsed/>
    <w:rsid w:val="00910F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9011">
      <w:bodyDiv w:val="1"/>
      <w:marLeft w:val="0"/>
      <w:marRight w:val="0"/>
      <w:marTop w:val="0"/>
      <w:marBottom w:val="0"/>
      <w:divBdr>
        <w:top w:val="none" w:sz="0" w:space="0" w:color="auto"/>
        <w:left w:val="none" w:sz="0" w:space="0" w:color="auto"/>
        <w:bottom w:val="none" w:sz="0" w:space="0" w:color="auto"/>
        <w:right w:val="none" w:sz="0" w:space="0" w:color="auto"/>
      </w:divBdr>
    </w:div>
    <w:div w:id="436216551">
      <w:bodyDiv w:val="1"/>
      <w:marLeft w:val="0"/>
      <w:marRight w:val="0"/>
      <w:marTop w:val="0"/>
      <w:marBottom w:val="0"/>
      <w:divBdr>
        <w:top w:val="none" w:sz="0" w:space="0" w:color="auto"/>
        <w:left w:val="none" w:sz="0" w:space="0" w:color="auto"/>
        <w:bottom w:val="none" w:sz="0" w:space="0" w:color="auto"/>
        <w:right w:val="none" w:sz="0" w:space="0" w:color="auto"/>
      </w:divBdr>
    </w:div>
    <w:div w:id="981691102">
      <w:bodyDiv w:val="1"/>
      <w:marLeft w:val="0"/>
      <w:marRight w:val="0"/>
      <w:marTop w:val="0"/>
      <w:marBottom w:val="0"/>
      <w:divBdr>
        <w:top w:val="none" w:sz="0" w:space="0" w:color="auto"/>
        <w:left w:val="none" w:sz="0" w:space="0" w:color="auto"/>
        <w:bottom w:val="none" w:sz="0" w:space="0" w:color="auto"/>
        <w:right w:val="none" w:sz="0" w:space="0" w:color="auto"/>
      </w:divBdr>
    </w:div>
    <w:div w:id="1536698792">
      <w:bodyDiv w:val="1"/>
      <w:marLeft w:val="0"/>
      <w:marRight w:val="0"/>
      <w:marTop w:val="0"/>
      <w:marBottom w:val="0"/>
      <w:divBdr>
        <w:top w:val="none" w:sz="0" w:space="0" w:color="auto"/>
        <w:left w:val="none" w:sz="0" w:space="0" w:color="auto"/>
        <w:bottom w:val="none" w:sz="0" w:space="0" w:color="auto"/>
        <w:right w:val="none" w:sz="0" w:space="0" w:color="auto"/>
      </w:divBdr>
    </w:div>
    <w:div w:id="1553467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pencv.org/trunk/doc/py_tutorials/py_core/py_basic_ops/py_basic_ops.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s://mathspig.wordpress.com/category/topics/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78551-77BC-254B-B723-81621CD2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378</Words>
  <Characters>2155</Characters>
  <Application>Microsoft Macintosh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51</cp:revision>
  <dcterms:created xsi:type="dcterms:W3CDTF">2014-10-15T02:59:00Z</dcterms:created>
  <dcterms:modified xsi:type="dcterms:W3CDTF">2014-11-14T04:39:00Z</dcterms:modified>
</cp:coreProperties>
</file>