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AB75" w14:textId="51694DE4" w:rsidR="00F64908" w:rsidRPr="007F18BA" w:rsidRDefault="00F64908" w:rsidP="00A441F2">
      <w:pPr>
        <w:jc w:val="both"/>
        <w:rPr>
          <w:b/>
        </w:rPr>
      </w:pPr>
      <w:r w:rsidRPr="007F18BA">
        <w:rPr>
          <w:b/>
        </w:rPr>
        <w:t>What I’ve done this week:</w:t>
      </w:r>
    </w:p>
    <w:p w14:paraId="5A60DF74" w14:textId="77777777" w:rsidR="00F64908" w:rsidRPr="007F18BA" w:rsidRDefault="00F64908" w:rsidP="00A441F2">
      <w:pPr>
        <w:jc w:val="both"/>
        <w:rPr>
          <w:b/>
        </w:rPr>
      </w:pPr>
    </w:p>
    <w:p w14:paraId="33A06FB6" w14:textId="3DEB8BB5" w:rsidR="00F64908" w:rsidRDefault="002D4549" w:rsidP="00A441F2">
      <w:pPr>
        <w:jc w:val="both"/>
      </w:pPr>
      <w:r>
        <w:t xml:space="preserve">I tried to add the function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t xml:space="preserve"> (screen – camera homography). In order to do this I will have to modify the way I’m detecting the corners, because my current implementation detects exactly 4 corners, and this does not work for detecting the corners of the projected shape. -&gt; I could change the projected shape to a chessboard and use the chessboard detection we used in a Computational Image lab.</w:t>
      </w:r>
    </w:p>
    <w:p w14:paraId="11DB4379" w14:textId="77777777" w:rsidR="002D4549" w:rsidRDefault="002D4549" w:rsidP="00A441F2">
      <w:pPr>
        <w:jc w:val="both"/>
      </w:pPr>
      <w:bookmarkStart w:id="0" w:name="_GoBack"/>
      <w:bookmarkEnd w:id="0"/>
    </w:p>
    <w:p w14:paraId="2CEA7967" w14:textId="26A68CCC" w:rsidR="00F64908" w:rsidRDefault="002D4549" w:rsidP="00A441F2">
      <w:pPr>
        <w:jc w:val="both"/>
      </w:pPr>
      <w:r>
        <w:t xml:space="preserve">For now, I used a picture of just the screen, without the projector image, and find the corners of the screen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t xml:space="preserve">. This step is basically the same as 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PC</m:t>
            </m:r>
          </m:sub>
        </m:sSub>
      </m:oMath>
      <w:r>
        <w:t>.</w:t>
      </w:r>
    </w:p>
    <w:p w14:paraId="63A8D1B8" w14:textId="15ECE15A" w:rsidR="001A6461" w:rsidRDefault="00A8218B" w:rsidP="00A441F2">
      <w:pPr>
        <w:jc w:val="both"/>
      </w:pPr>
      <w:r>
        <w:t>- - - - - -</w:t>
      </w:r>
    </w:p>
    <w:p w14:paraId="095E8473" w14:textId="0A0BF5D7" w:rsidR="00A8218B" w:rsidRDefault="00A8218B" w:rsidP="00A441F2">
      <w:pPr>
        <w:jc w:val="both"/>
      </w:pPr>
      <w:r>
        <w:t>I also changed my prospectus presentation a tiny bit for the (midway?) presentation tomorrow.</w:t>
      </w:r>
    </w:p>
    <w:p w14:paraId="4C0C4D49" w14:textId="07E2E637" w:rsidR="00CD5AF4" w:rsidRDefault="00A8218B" w:rsidP="00A441F2">
      <w:pPr>
        <w:jc w:val="both"/>
      </w:pPr>
      <w:r>
        <w:t>- - - - - -</w:t>
      </w:r>
    </w:p>
    <w:p w14:paraId="5E742627" w14:textId="77777777" w:rsidR="00A8218B" w:rsidRDefault="00A8218B" w:rsidP="00A441F2">
      <w:pPr>
        <w:jc w:val="both"/>
      </w:pPr>
    </w:p>
    <w:p w14:paraId="105B7573" w14:textId="18F02E0E" w:rsidR="002D4549" w:rsidRPr="007F18BA" w:rsidRDefault="002D4549" w:rsidP="00A441F2">
      <w:pPr>
        <w:jc w:val="both"/>
        <w:rPr>
          <w:b/>
        </w:rPr>
      </w:pPr>
      <w:r w:rsidRPr="007F18BA">
        <w:rPr>
          <w:b/>
        </w:rPr>
        <w:t>Next...</w:t>
      </w:r>
    </w:p>
    <w:p w14:paraId="0EFDD2F2" w14:textId="77777777" w:rsidR="00CD5AF4" w:rsidRDefault="00CD5AF4" w:rsidP="00A441F2">
      <w:pPr>
        <w:jc w:val="both"/>
      </w:pPr>
    </w:p>
    <w:p w14:paraId="186A2E72" w14:textId="3C8486AF" w:rsidR="00153AEB" w:rsidRPr="00153AEB" w:rsidRDefault="00153AEB" w:rsidP="00A441F2">
      <w:pPr>
        <w:jc w:val="both"/>
        <w:rPr>
          <w:u w:val="single"/>
        </w:rPr>
      </w:pPr>
      <w:r w:rsidRPr="00153AEB">
        <w:rPr>
          <w:u w:val="single"/>
        </w:rPr>
        <w:t>Planar:</w:t>
      </w:r>
    </w:p>
    <w:p w14:paraId="5E82654C" w14:textId="785EBDFB" w:rsidR="001A6461" w:rsidRDefault="002D4549" w:rsidP="00A441F2">
      <w:pPr>
        <w:jc w:val="both"/>
      </w:pPr>
      <w:r>
        <w:t xml:space="preserve">Keystone correct like in the </w:t>
      </w:r>
      <w:r w:rsidR="00153AEB">
        <w:t>“</w:t>
      </w:r>
      <w:r w:rsidR="00153AEB" w:rsidRPr="00153AEB">
        <w:t>Smarter Presentations: Exploiting Homography in Camera-Projector Systems</w:t>
      </w:r>
      <w:r w:rsidR="00153AEB">
        <w:t>” paper, to verify that my homographies work.</w:t>
      </w:r>
    </w:p>
    <w:p w14:paraId="361C57BD" w14:textId="77777777" w:rsidR="00153AEB" w:rsidRDefault="00153AEB" w:rsidP="00A441F2">
      <w:pPr>
        <w:jc w:val="both"/>
      </w:pPr>
    </w:p>
    <w:p w14:paraId="5C754060" w14:textId="7A8FA9C2" w:rsidR="00153AEB" w:rsidRDefault="00153AEB" w:rsidP="00A441F2">
      <w:pPr>
        <w:jc w:val="both"/>
      </w:pPr>
      <w:r>
        <w:t xml:space="preserve">Given a viewer (not necessarily a camera) at some distance </w:t>
      </w:r>
      <m:oMath>
        <m:r>
          <w:rPr>
            <w:rFonts w:ascii="Cambria Math" w:hAnsi="Cambria Math"/>
          </w:rPr>
          <m:t>d</m:t>
        </m:r>
      </m:oMath>
      <w:r>
        <w:t xml:space="preserve"> and angle </w:t>
      </w:r>
      <m:oMath>
        <m:r>
          <w:rPr>
            <w:rFonts w:ascii="Cambria Math" w:hAnsi="Cambria Math"/>
          </w:rPr>
          <m:t>θ</m:t>
        </m:r>
      </m:oMath>
      <w:r>
        <w:t xml:space="preserve"> from the screen, generate an anamorphic image for that viewer.</w:t>
      </w:r>
    </w:p>
    <w:p w14:paraId="74706F49" w14:textId="77777777" w:rsidR="00153AEB" w:rsidRDefault="00153AEB" w:rsidP="00A441F2">
      <w:pPr>
        <w:jc w:val="both"/>
      </w:pPr>
    </w:p>
    <w:p w14:paraId="65AB3B98" w14:textId="751A2855" w:rsidR="00153AEB" w:rsidRPr="00153AEB" w:rsidRDefault="00153AEB" w:rsidP="00A441F2">
      <w:pPr>
        <w:jc w:val="both"/>
        <w:rPr>
          <w:u w:val="single"/>
        </w:rPr>
      </w:pPr>
      <w:r w:rsidRPr="00153AEB">
        <w:rPr>
          <w:u w:val="single"/>
        </w:rPr>
        <w:t>Multiplanar:</w:t>
      </w:r>
    </w:p>
    <w:p w14:paraId="4B74EC33" w14:textId="432FB50D" w:rsidR="001A6461" w:rsidRDefault="00153AEB" w:rsidP="00A441F2">
      <w:pPr>
        <w:jc w:val="both"/>
      </w:pPr>
      <w:r>
        <w:t>Construct a 2-plane (and later 3-plane) setting, and then detect boundaries between the surfaces.</w:t>
      </w:r>
    </w:p>
    <w:p w14:paraId="5F964754" w14:textId="77777777" w:rsidR="001A6461" w:rsidRDefault="001A6461" w:rsidP="00A441F2">
      <w:pPr>
        <w:jc w:val="both"/>
      </w:pPr>
    </w:p>
    <w:p w14:paraId="233B4373" w14:textId="77777777" w:rsidR="001A6461" w:rsidRDefault="001A6461" w:rsidP="00A441F2">
      <w:pPr>
        <w:jc w:val="both"/>
      </w:pPr>
    </w:p>
    <w:p w14:paraId="339755C4" w14:textId="77777777" w:rsidR="001A6461" w:rsidRDefault="001A6461" w:rsidP="00A441F2">
      <w:pPr>
        <w:jc w:val="both"/>
      </w:pPr>
    </w:p>
    <w:p w14:paraId="4FC20284" w14:textId="77777777" w:rsidR="001A6461" w:rsidRDefault="001A6461" w:rsidP="00A441F2">
      <w:pPr>
        <w:jc w:val="both"/>
      </w:pPr>
    </w:p>
    <w:p w14:paraId="0DB54EA2" w14:textId="77777777" w:rsidR="00735317" w:rsidRPr="00735317" w:rsidRDefault="00735317" w:rsidP="00A441F2">
      <w:pPr>
        <w:jc w:val="both"/>
      </w:pPr>
    </w:p>
    <w:sectPr w:rsidR="00735317" w:rsidRPr="00735317" w:rsidSect="00A05F6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B44DD" w14:textId="77777777" w:rsidR="002D4549" w:rsidRDefault="002D4549" w:rsidP="00BB1C9E">
      <w:r>
        <w:separator/>
      </w:r>
    </w:p>
  </w:endnote>
  <w:endnote w:type="continuationSeparator" w:id="0">
    <w:p w14:paraId="5449C34F" w14:textId="77777777" w:rsidR="002D4549" w:rsidRDefault="002D4549" w:rsidP="00BB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291F" w14:textId="77777777" w:rsidR="002D4549" w:rsidRDefault="002D4549" w:rsidP="00BB1C9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70C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A75F" w14:textId="77777777" w:rsidR="002D4549" w:rsidRDefault="002D4549" w:rsidP="00BB1C9E">
      <w:r>
        <w:separator/>
      </w:r>
    </w:p>
  </w:footnote>
  <w:footnote w:type="continuationSeparator" w:id="0">
    <w:p w14:paraId="294EC9B0" w14:textId="77777777" w:rsidR="002D4549" w:rsidRDefault="002D4549" w:rsidP="00BB1C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7DAB2" w14:textId="77777777" w:rsidR="002D4549" w:rsidRDefault="002D4549" w:rsidP="00BB1C9E">
    <w:pPr>
      <w:jc w:val="both"/>
    </w:pPr>
    <w:r>
      <w:t>Van Mai Nguyen Thi</w:t>
    </w:r>
  </w:p>
  <w:p w14:paraId="7C9DB98C" w14:textId="77777777" w:rsidR="002D4549" w:rsidRDefault="002D4549" w:rsidP="00BB1C9E">
    <w:pPr>
      <w:jc w:val="both"/>
    </w:pPr>
    <w:r>
      <w:t>SProj weekly report</w:t>
    </w:r>
  </w:p>
  <w:p w14:paraId="49E43CB9" w14:textId="4052F92E" w:rsidR="002D4549" w:rsidRDefault="00EF70CE" w:rsidP="00BB1C9E">
    <w:pPr>
      <w:jc w:val="both"/>
    </w:pPr>
    <w:r>
      <w:t>Week 12&amp;13: Nov 22 – Dec 4</w:t>
    </w:r>
    <w:r w:rsidR="002D4549">
      <w:t>, 2014</w:t>
    </w:r>
  </w:p>
  <w:p w14:paraId="53FA71A1" w14:textId="77777777" w:rsidR="002D4549" w:rsidRDefault="002D4549" w:rsidP="00BB1C9E">
    <w:pPr>
      <w:jc w:val="both"/>
    </w:pPr>
  </w:p>
  <w:p w14:paraId="49E600F5" w14:textId="77777777" w:rsidR="002D4549" w:rsidRDefault="002D45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5954"/>
    <w:multiLevelType w:val="hybridMultilevel"/>
    <w:tmpl w:val="60CE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E63CA"/>
    <w:multiLevelType w:val="hybridMultilevel"/>
    <w:tmpl w:val="EEDE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A4151"/>
    <w:multiLevelType w:val="hybridMultilevel"/>
    <w:tmpl w:val="B6E6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9E"/>
    <w:rsid w:val="000701DB"/>
    <w:rsid w:val="00153AEB"/>
    <w:rsid w:val="00196BD6"/>
    <w:rsid w:val="001A5864"/>
    <w:rsid w:val="001A6461"/>
    <w:rsid w:val="001B51A6"/>
    <w:rsid w:val="001B59F5"/>
    <w:rsid w:val="00220223"/>
    <w:rsid w:val="00234C57"/>
    <w:rsid w:val="00282E7D"/>
    <w:rsid w:val="00291945"/>
    <w:rsid w:val="0029779E"/>
    <w:rsid w:val="002A1DE7"/>
    <w:rsid w:val="002C2C17"/>
    <w:rsid w:val="002D4549"/>
    <w:rsid w:val="002E3F6E"/>
    <w:rsid w:val="00302DE9"/>
    <w:rsid w:val="00354DBD"/>
    <w:rsid w:val="003559C1"/>
    <w:rsid w:val="003A0F44"/>
    <w:rsid w:val="003E33A9"/>
    <w:rsid w:val="003E49E6"/>
    <w:rsid w:val="003F3335"/>
    <w:rsid w:val="00400135"/>
    <w:rsid w:val="00425128"/>
    <w:rsid w:val="0043041F"/>
    <w:rsid w:val="00443020"/>
    <w:rsid w:val="004621A2"/>
    <w:rsid w:val="004C3564"/>
    <w:rsid w:val="004C361E"/>
    <w:rsid w:val="0051220D"/>
    <w:rsid w:val="005310BE"/>
    <w:rsid w:val="00566A48"/>
    <w:rsid w:val="00595C28"/>
    <w:rsid w:val="005B572B"/>
    <w:rsid w:val="00601C15"/>
    <w:rsid w:val="00617E37"/>
    <w:rsid w:val="006670D6"/>
    <w:rsid w:val="00677757"/>
    <w:rsid w:val="006815A1"/>
    <w:rsid w:val="006966C3"/>
    <w:rsid w:val="006A1387"/>
    <w:rsid w:val="006C0169"/>
    <w:rsid w:val="006F2D4F"/>
    <w:rsid w:val="00716EE2"/>
    <w:rsid w:val="00735317"/>
    <w:rsid w:val="007756AE"/>
    <w:rsid w:val="007B0F28"/>
    <w:rsid w:val="007F18BA"/>
    <w:rsid w:val="00843F8D"/>
    <w:rsid w:val="00867C9F"/>
    <w:rsid w:val="0087465E"/>
    <w:rsid w:val="00874DE2"/>
    <w:rsid w:val="008A0C37"/>
    <w:rsid w:val="008A79BE"/>
    <w:rsid w:val="008F497A"/>
    <w:rsid w:val="00910F61"/>
    <w:rsid w:val="00936DAE"/>
    <w:rsid w:val="009375B2"/>
    <w:rsid w:val="009C1F20"/>
    <w:rsid w:val="009F5071"/>
    <w:rsid w:val="00A05F61"/>
    <w:rsid w:val="00A441F2"/>
    <w:rsid w:val="00A8218B"/>
    <w:rsid w:val="00B12DB6"/>
    <w:rsid w:val="00B17D49"/>
    <w:rsid w:val="00B758BE"/>
    <w:rsid w:val="00B83056"/>
    <w:rsid w:val="00BB1C9E"/>
    <w:rsid w:val="00C417A8"/>
    <w:rsid w:val="00C5497D"/>
    <w:rsid w:val="00C96A7A"/>
    <w:rsid w:val="00C97050"/>
    <w:rsid w:val="00CB3DE0"/>
    <w:rsid w:val="00CD0C5B"/>
    <w:rsid w:val="00CD343E"/>
    <w:rsid w:val="00CD5AF4"/>
    <w:rsid w:val="00D22BE2"/>
    <w:rsid w:val="00D22E7F"/>
    <w:rsid w:val="00D25E78"/>
    <w:rsid w:val="00D2685E"/>
    <w:rsid w:val="00D46295"/>
    <w:rsid w:val="00DC6133"/>
    <w:rsid w:val="00DD3EA9"/>
    <w:rsid w:val="00DF755F"/>
    <w:rsid w:val="00E5633C"/>
    <w:rsid w:val="00E75E11"/>
    <w:rsid w:val="00E90A96"/>
    <w:rsid w:val="00E97D29"/>
    <w:rsid w:val="00EE6596"/>
    <w:rsid w:val="00EF2642"/>
    <w:rsid w:val="00EF70CE"/>
    <w:rsid w:val="00F264C1"/>
    <w:rsid w:val="00F27D14"/>
    <w:rsid w:val="00F34ED4"/>
    <w:rsid w:val="00F359D9"/>
    <w:rsid w:val="00F55A8C"/>
    <w:rsid w:val="00F64908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E32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5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F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C9E"/>
  </w:style>
  <w:style w:type="paragraph" w:styleId="Footer">
    <w:name w:val="footer"/>
    <w:basedOn w:val="Normal"/>
    <w:link w:val="FooterChar"/>
    <w:uiPriority w:val="99"/>
    <w:unhideWhenUsed/>
    <w:rsid w:val="00BB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9E"/>
  </w:style>
  <w:style w:type="character" w:styleId="PageNumber">
    <w:name w:val="page number"/>
    <w:basedOn w:val="DefaultParagraphFont"/>
    <w:uiPriority w:val="99"/>
    <w:semiHidden/>
    <w:unhideWhenUsed/>
    <w:rsid w:val="00BB1C9E"/>
  </w:style>
  <w:style w:type="paragraph" w:styleId="ListParagraph">
    <w:name w:val="List Paragraph"/>
    <w:basedOn w:val="Normal"/>
    <w:uiPriority w:val="34"/>
    <w:qFormat/>
    <w:rsid w:val="00BB1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3F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53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F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E5D42-B336-2740-A363-B04995E0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12</cp:revision>
  <dcterms:created xsi:type="dcterms:W3CDTF">2014-11-21T15:07:00Z</dcterms:created>
  <dcterms:modified xsi:type="dcterms:W3CDTF">2014-12-05T04:36:00Z</dcterms:modified>
</cp:coreProperties>
</file>